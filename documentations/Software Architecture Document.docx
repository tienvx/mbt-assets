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9D02E" w14:textId="77777777" w:rsidR="00487CF1" w:rsidRPr="009110A7" w:rsidRDefault="00487CF1" w:rsidP="00487CF1">
      <w:pPr>
        <w:pStyle w:val="Title2"/>
        <w:rPr>
          <w:rFonts w:ascii="Times New Roman" w:hAnsi="Times New Roman" w:cs="Times New Roman"/>
        </w:rPr>
      </w:pPr>
      <w:bookmarkStart w:id="0" w:name="_GoBack"/>
      <w:bookmarkEnd w:id="0"/>
    </w:p>
    <w:p w14:paraId="1B7B780A" w14:textId="77777777" w:rsidR="00487CF1" w:rsidRPr="009110A7" w:rsidRDefault="00487CF1" w:rsidP="00487CF1">
      <w:pPr>
        <w:pStyle w:val="Title2"/>
        <w:rPr>
          <w:rFonts w:ascii="Times New Roman" w:hAnsi="Times New Roman" w:cs="Times New Roman"/>
        </w:rPr>
      </w:pPr>
    </w:p>
    <w:p w14:paraId="2777B7E3" w14:textId="77777777" w:rsidR="00487CF1" w:rsidRPr="009110A7" w:rsidRDefault="00487CF1" w:rsidP="00487CF1">
      <w:pPr>
        <w:pStyle w:val="Title2"/>
        <w:rPr>
          <w:rFonts w:ascii="Times New Roman" w:hAnsi="Times New Roman" w:cs="Times New Roman"/>
        </w:rPr>
      </w:pPr>
    </w:p>
    <w:p w14:paraId="613FB8F0" w14:textId="77777777" w:rsidR="006E18B0" w:rsidRPr="009110A7" w:rsidRDefault="006E18B0" w:rsidP="00487CF1">
      <w:pPr>
        <w:pStyle w:val="Title2"/>
        <w:rPr>
          <w:rFonts w:ascii="Times New Roman" w:hAnsi="Times New Roman" w:cs="Times New Roman"/>
        </w:rPr>
      </w:pPr>
    </w:p>
    <w:p w14:paraId="14CE7F52" w14:textId="77777777" w:rsidR="006E18B0" w:rsidRPr="009110A7" w:rsidRDefault="006E18B0" w:rsidP="00487CF1">
      <w:pPr>
        <w:pStyle w:val="Title2"/>
        <w:rPr>
          <w:rFonts w:ascii="Times New Roman" w:hAnsi="Times New Roman" w:cs="Times New Roman"/>
        </w:rPr>
      </w:pPr>
    </w:p>
    <w:p w14:paraId="1522A622" w14:textId="77777777" w:rsidR="006E18B0" w:rsidRPr="009110A7" w:rsidRDefault="006E18B0" w:rsidP="00487CF1">
      <w:pPr>
        <w:pStyle w:val="Title2"/>
        <w:rPr>
          <w:rFonts w:ascii="Times New Roman" w:hAnsi="Times New Roman" w:cs="Times New Roman"/>
        </w:rPr>
      </w:pPr>
    </w:p>
    <w:p w14:paraId="11313437" w14:textId="77777777" w:rsidR="00487CF1" w:rsidRPr="009110A7" w:rsidRDefault="00487CF1" w:rsidP="00487CF1">
      <w:pPr>
        <w:pStyle w:val="Subtitle"/>
        <w:rPr>
          <w:rFonts w:ascii="Times New Roman" w:hAnsi="Times New Roman"/>
          <w:i w:val="0"/>
          <w:sz w:val="36"/>
          <w:szCs w:val="36"/>
        </w:rPr>
      </w:pPr>
      <w:r w:rsidRPr="009110A7">
        <w:rPr>
          <w:rFonts w:ascii="Times New Roman" w:eastAsia="Arial" w:hAnsi="Times New Roman"/>
          <w:i w:val="0"/>
          <w:sz w:val="36"/>
          <w:szCs w:val="36"/>
        </w:rPr>
        <w:t>Software Architecture Document</w:t>
      </w:r>
    </w:p>
    <w:p w14:paraId="03F40CD4" w14:textId="77777777" w:rsidR="00487CF1" w:rsidRPr="009110A7" w:rsidRDefault="00487CF1" w:rsidP="00487CF1">
      <w:pPr>
        <w:pStyle w:val="Subtitle"/>
        <w:rPr>
          <w:rFonts w:ascii="Times New Roman" w:hAnsi="Times New Roman"/>
          <w:i w:val="0"/>
          <w:sz w:val="36"/>
          <w:szCs w:val="36"/>
        </w:rPr>
      </w:pPr>
    </w:p>
    <w:p w14:paraId="36C2C0F0" w14:textId="77777777" w:rsidR="006E18B0" w:rsidRPr="009110A7" w:rsidRDefault="006E18B0" w:rsidP="00487CF1">
      <w:pPr>
        <w:pStyle w:val="Subtitle"/>
        <w:rPr>
          <w:rFonts w:ascii="Times New Roman" w:hAnsi="Times New Roman"/>
          <w:i w:val="0"/>
          <w:sz w:val="36"/>
          <w:szCs w:val="36"/>
        </w:rPr>
      </w:pPr>
    </w:p>
    <w:p w14:paraId="7D7F9BA3" w14:textId="77777777" w:rsidR="006E18B0" w:rsidRPr="009110A7" w:rsidRDefault="006E18B0" w:rsidP="00487CF1">
      <w:pPr>
        <w:pStyle w:val="Subtitle"/>
        <w:rPr>
          <w:rFonts w:ascii="Times New Roman" w:hAnsi="Times New Roman"/>
          <w:i w:val="0"/>
          <w:sz w:val="36"/>
          <w:szCs w:val="36"/>
        </w:rPr>
      </w:pPr>
    </w:p>
    <w:p w14:paraId="090166AE" w14:textId="7E809606" w:rsidR="00487CF1" w:rsidRPr="009110A7" w:rsidRDefault="0012161B" w:rsidP="00487CF1">
      <w:pPr>
        <w:pStyle w:val="Subtitle"/>
        <w:rPr>
          <w:rFonts w:ascii="Times New Roman" w:hAnsi="Times New Roman"/>
          <w:i w:val="0"/>
          <w:sz w:val="32"/>
          <w:szCs w:val="32"/>
        </w:rPr>
      </w:pPr>
      <w:r w:rsidRPr="009110A7">
        <w:rPr>
          <w:rFonts w:ascii="Times New Roman" w:hAnsi="Times New Roman"/>
          <w:i w:val="0"/>
          <w:sz w:val="32"/>
          <w:szCs w:val="32"/>
        </w:rPr>
        <w:t>Model-Based Testing Bundle</w:t>
      </w:r>
    </w:p>
    <w:p w14:paraId="17746976" w14:textId="687CA9B9" w:rsidR="006E18B0" w:rsidRPr="009110A7" w:rsidRDefault="0012161B" w:rsidP="006E18B0">
      <w:pPr>
        <w:jc w:val="center"/>
      </w:pPr>
      <w:r w:rsidRPr="009110A7">
        <w:t>Vo Xuan Tien</w:t>
      </w:r>
      <w:r w:rsidR="006E18B0" w:rsidRPr="009110A7">
        <w:t xml:space="preserve"> </w:t>
      </w:r>
    </w:p>
    <w:p w14:paraId="30A90800" w14:textId="77777777" w:rsidR="00487CF1" w:rsidRPr="009110A7" w:rsidRDefault="00487CF1" w:rsidP="00487CF1">
      <w:pPr>
        <w:jc w:val="center"/>
      </w:pPr>
    </w:p>
    <w:p w14:paraId="5EADA114" w14:textId="77777777" w:rsidR="00487CF1" w:rsidRPr="009110A7" w:rsidRDefault="00487CF1" w:rsidP="00487CF1">
      <w:pPr>
        <w:pStyle w:val="BodyText"/>
      </w:pPr>
    </w:p>
    <w:p w14:paraId="34C9C391" w14:textId="289CD206" w:rsidR="00487CF1" w:rsidRPr="009110A7" w:rsidRDefault="006E18B0" w:rsidP="00487CF1">
      <w:pPr>
        <w:jc w:val="center"/>
      </w:pPr>
      <w:r w:rsidRPr="009110A7">
        <w:rPr>
          <w:rFonts w:eastAsia="Arial"/>
        </w:rPr>
        <w:t>Version 1.</w:t>
      </w:r>
      <w:r w:rsidR="0012161B" w:rsidRPr="009110A7">
        <w:rPr>
          <w:rFonts w:eastAsia="Arial"/>
        </w:rPr>
        <w:t>0</w:t>
      </w:r>
    </w:p>
    <w:p w14:paraId="7E1E0CCD" w14:textId="77777777" w:rsidR="00487CF1" w:rsidRPr="009110A7" w:rsidRDefault="00487CF1" w:rsidP="00487CF1">
      <w:pPr>
        <w:jc w:val="center"/>
      </w:pPr>
    </w:p>
    <w:p w14:paraId="306CF4BD" w14:textId="44510957" w:rsidR="00487CF1" w:rsidRPr="009110A7" w:rsidRDefault="00642C74" w:rsidP="00F13EE8">
      <w:pPr>
        <w:jc w:val="center"/>
      </w:pPr>
      <w:r w:rsidRPr="009110A7">
        <w:rPr>
          <w:rFonts w:eastAsia="Arial"/>
        </w:rPr>
        <w:t>0</w:t>
      </w:r>
      <w:r w:rsidR="25810395" w:rsidRPr="009110A7">
        <w:rPr>
          <w:rFonts w:eastAsia="Arial"/>
        </w:rPr>
        <w:t>4</w:t>
      </w:r>
      <w:r w:rsidRPr="009110A7">
        <w:rPr>
          <w:rFonts w:eastAsia="Arial"/>
        </w:rPr>
        <w:t>/</w:t>
      </w:r>
      <w:r w:rsidR="0012161B" w:rsidRPr="009110A7">
        <w:rPr>
          <w:rFonts w:eastAsia="Arial"/>
        </w:rPr>
        <w:t>2</w:t>
      </w:r>
      <w:r w:rsidR="00DB2F95" w:rsidRPr="009110A7">
        <w:rPr>
          <w:rFonts w:eastAsia="Arial"/>
        </w:rPr>
        <w:t>9</w:t>
      </w:r>
      <w:r w:rsidRPr="009110A7">
        <w:t>/201</w:t>
      </w:r>
      <w:r w:rsidR="0012161B" w:rsidRPr="009110A7">
        <w:t>9</w:t>
      </w:r>
    </w:p>
    <w:p w14:paraId="67CB5655" w14:textId="77777777" w:rsidR="00487CF1" w:rsidRPr="009110A7" w:rsidRDefault="00487CF1" w:rsidP="00487CF1">
      <w:pPr>
        <w:jc w:val="center"/>
        <w:sectPr w:rsidR="00487CF1" w:rsidRPr="009110A7" w:rsidSect="00487CF1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3D008899" w14:textId="77777777" w:rsidR="006E18B0" w:rsidRPr="009110A7" w:rsidRDefault="006E18B0" w:rsidP="006E18B0">
      <w:pPr>
        <w:rPr>
          <w:b/>
        </w:rPr>
      </w:pPr>
      <w:r w:rsidRPr="009110A7">
        <w:rPr>
          <w:b/>
        </w:rPr>
        <w:lastRenderedPageBreak/>
        <w:t>Revision History</w:t>
      </w:r>
    </w:p>
    <w:p w14:paraId="49AFB460" w14:textId="77777777" w:rsidR="006E18B0" w:rsidRPr="009110A7" w:rsidRDefault="006E18B0" w:rsidP="006E18B0"/>
    <w:tbl>
      <w:tblPr>
        <w:tblW w:w="91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3795"/>
        <w:gridCol w:w="2383"/>
        <w:gridCol w:w="1413"/>
      </w:tblGrid>
      <w:tr w:rsidR="006E18B0" w:rsidRPr="009110A7" w14:paraId="373530AD" w14:textId="77777777" w:rsidTr="00A56C52">
        <w:trPr>
          <w:trHeight w:val="259"/>
        </w:trPr>
        <w:tc>
          <w:tcPr>
            <w:tcW w:w="15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4243" w14:textId="77777777" w:rsidR="006E18B0" w:rsidRPr="009110A7" w:rsidRDefault="006E18B0" w:rsidP="00261369">
            <w:pPr>
              <w:jc w:val="center"/>
            </w:pPr>
            <w:r w:rsidRPr="009110A7">
              <w:rPr>
                <w:b/>
              </w:rPr>
              <w:t>Version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B35C" w14:textId="77777777" w:rsidR="006E18B0" w:rsidRPr="009110A7" w:rsidRDefault="006E18B0" w:rsidP="00261369">
            <w:pPr>
              <w:jc w:val="center"/>
            </w:pPr>
            <w:r w:rsidRPr="009110A7">
              <w:rPr>
                <w:b/>
              </w:rPr>
              <w:t>Description of Versions / Changes</w:t>
            </w:r>
          </w:p>
        </w:tc>
        <w:tc>
          <w:tcPr>
            <w:tcW w:w="23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1715" w14:textId="77777777" w:rsidR="006E18B0" w:rsidRPr="009110A7" w:rsidRDefault="006E18B0" w:rsidP="00261369">
            <w:pPr>
              <w:jc w:val="center"/>
            </w:pPr>
            <w:r w:rsidRPr="009110A7">
              <w:rPr>
                <w:b/>
              </w:rPr>
              <w:t>Responsible Party</w:t>
            </w:r>
          </w:p>
        </w:tc>
        <w:tc>
          <w:tcPr>
            <w:tcW w:w="14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92D1" w14:textId="77777777" w:rsidR="006E18B0" w:rsidRPr="009110A7" w:rsidRDefault="006E18B0" w:rsidP="00261369">
            <w:pPr>
              <w:jc w:val="center"/>
            </w:pPr>
            <w:r w:rsidRPr="009110A7">
              <w:rPr>
                <w:b/>
              </w:rPr>
              <w:t>Date</w:t>
            </w:r>
          </w:p>
        </w:tc>
      </w:tr>
      <w:tr w:rsidR="006E18B0" w:rsidRPr="009110A7" w14:paraId="2CD2E9A3" w14:textId="77777777" w:rsidTr="00A56C52">
        <w:trPr>
          <w:trHeight w:val="275"/>
        </w:trPr>
        <w:tc>
          <w:tcPr>
            <w:tcW w:w="15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4A24" w14:textId="77777777" w:rsidR="006E18B0" w:rsidRPr="009110A7" w:rsidRDefault="006E18B0" w:rsidP="00261369">
            <w:pPr>
              <w:jc w:val="center"/>
            </w:pPr>
            <w:r w:rsidRPr="009110A7">
              <w:t>1.0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C21A" w14:textId="77777777" w:rsidR="006E18B0" w:rsidRPr="009110A7" w:rsidRDefault="006E18B0" w:rsidP="00261369">
            <w:r w:rsidRPr="009110A7">
              <w:t>Initial version</w:t>
            </w:r>
          </w:p>
        </w:tc>
        <w:tc>
          <w:tcPr>
            <w:tcW w:w="23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FF40D" w14:textId="2B11A3FA" w:rsidR="006E18B0" w:rsidRPr="009110A7" w:rsidRDefault="0012161B" w:rsidP="00261369">
            <w:r w:rsidRPr="009110A7">
              <w:t>Vo Xuan Tien</w:t>
            </w:r>
          </w:p>
        </w:tc>
        <w:tc>
          <w:tcPr>
            <w:tcW w:w="14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D3ED1" w14:textId="79FAE964" w:rsidR="006E18B0" w:rsidRPr="009110A7" w:rsidRDefault="0012161B" w:rsidP="00261369">
            <w:r w:rsidRPr="009110A7">
              <w:t>4</w:t>
            </w:r>
            <w:r w:rsidR="006E18B0" w:rsidRPr="009110A7">
              <w:t>/</w:t>
            </w:r>
            <w:r w:rsidRPr="009110A7">
              <w:t>2</w:t>
            </w:r>
            <w:r w:rsidR="00DB2F95" w:rsidRPr="009110A7">
              <w:t>9</w:t>
            </w:r>
            <w:r w:rsidR="006E18B0" w:rsidRPr="009110A7">
              <w:t>/</w:t>
            </w:r>
            <w:r w:rsidRPr="009110A7">
              <w:t>19</w:t>
            </w:r>
          </w:p>
        </w:tc>
      </w:tr>
      <w:tr w:rsidR="006E18B0" w:rsidRPr="009110A7" w14:paraId="723E6599" w14:textId="77777777" w:rsidTr="00A56C52">
        <w:trPr>
          <w:trHeight w:val="259"/>
        </w:trPr>
        <w:tc>
          <w:tcPr>
            <w:tcW w:w="15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9523" w14:textId="61D00F1B" w:rsidR="006E18B0" w:rsidRPr="009110A7" w:rsidRDefault="006E18B0" w:rsidP="00261369">
            <w:pPr>
              <w:jc w:val="center"/>
            </w:pP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275D" w14:textId="22580493" w:rsidR="006E18B0" w:rsidRPr="009110A7" w:rsidRDefault="006E18B0" w:rsidP="00261369"/>
        </w:tc>
        <w:tc>
          <w:tcPr>
            <w:tcW w:w="23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ECC8B" w14:textId="25B441B0" w:rsidR="006E18B0" w:rsidRPr="009110A7" w:rsidRDefault="006E18B0" w:rsidP="00261369"/>
        </w:tc>
        <w:tc>
          <w:tcPr>
            <w:tcW w:w="14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EA947" w14:textId="0F48CA74" w:rsidR="006E18B0" w:rsidRPr="009110A7" w:rsidRDefault="006E18B0" w:rsidP="00261369"/>
        </w:tc>
      </w:tr>
      <w:tr w:rsidR="006E18B0" w:rsidRPr="009110A7" w14:paraId="49B9A4F4" w14:textId="77777777" w:rsidTr="00A56C52">
        <w:trPr>
          <w:trHeight w:val="275"/>
        </w:trPr>
        <w:tc>
          <w:tcPr>
            <w:tcW w:w="15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3AAD" w14:textId="05E05C3F" w:rsidR="006E18B0" w:rsidRPr="009110A7" w:rsidRDefault="006E18B0" w:rsidP="00261369">
            <w:pPr>
              <w:jc w:val="center"/>
            </w:pP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6F05" w14:textId="768B873C" w:rsidR="006E18B0" w:rsidRPr="009110A7" w:rsidRDefault="006E18B0" w:rsidP="00261369"/>
        </w:tc>
        <w:tc>
          <w:tcPr>
            <w:tcW w:w="23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2D80B" w14:textId="0B3FA3C6" w:rsidR="006E18B0" w:rsidRPr="009110A7" w:rsidRDefault="006E18B0" w:rsidP="00261369"/>
        </w:tc>
        <w:tc>
          <w:tcPr>
            <w:tcW w:w="14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7ECAB" w14:textId="237A8FF7" w:rsidR="006E18B0" w:rsidRPr="009110A7" w:rsidRDefault="006E18B0" w:rsidP="00261369"/>
        </w:tc>
      </w:tr>
    </w:tbl>
    <w:p w14:paraId="755E9B8B" w14:textId="33586092" w:rsidR="006E18B0" w:rsidRPr="009110A7" w:rsidRDefault="006E18B0" w:rsidP="006E18B0">
      <w:pPr>
        <w:rPr>
          <w:b/>
        </w:rPr>
      </w:pPr>
    </w:p>
    <w:p w14:paraId="46BCBB86" w14:textId="77777777" w:rsidR="006E18B0" w:rsidRPr="009110A7" w:rsidRDefault="006E18B0" w:rsidP="006E18B0">
      <w:pPr>
        <w:rPr>
          <w:b/>
        </w:rPr>
      </w:pPr>
    </w:p>
    <w:p w14:paraId="606C6C49" w14:textId="77777777" w:rsidR="006E18B0" w:rsidRPr="009110A7" w:rsidRDefault="006E18B0" w:rsidP="006E18B0">
      <w:r w:rsidRPr="009110A7">
        <w:rPr>
          <w:b/>
        </w:rPr>
        <w:t>Approval Block</w:t>
      </w:r>
    </w:p>
    <w:tbl>
      <w:tblPr>
        <w:tblW w:w="937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3870"/>
        <w:gridCol w:w="2430"/>
        <w:gridCol w:w="1440"/>
      </w:tblGrid>
      <w:tr w:rsidR="006E18B0" w:rsidRPr="009110A7" w14:paraId="4489E54F" w14:textId="77777777" w:rsidTr="00261369">
        <w:trPr>
          <w:trHeight w:val="586"/>
        </w:trPr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EA79" w14:textId="77777777" w:rsidR="006E18B0" w:rsidRPr="009110A7" w:rsidRDefault="006E18B0" w:rsidP="00261369">
            <w:pPr>
              <w:jc w:val="center"/>
            </w:pPr>
            <w:r w:rsidRPr="009110A7">
              <w:rPr>
                <w:b/>
              </w:rPr>
              <w:t>Version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5FBF" w14:textId="77777777" w:rsidR="006E18B0" w:rsidRPr="009110A7" w:rsidRDefault="006E18B0" w:rsidP="00261369">
            <w:pPr>
              <w:jc w:val="center"/>
            </w:pPr>
            <w:r w:rsidRPr="009110A7">
              <w:rPr>
                <w:b/>
              </w:rPr>
              <w:t>Comments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7862" w14:textId="77777777" w:rsidR="006E18B0" w:rsidRPr="009110A7" w:rsidRDefault="006E18B0" w:rsidP="00261369">
            <w:pPr>
              <w:jc w:val="center"/>
            </w:pPr>
            <w:r w:rsidRPr="009110A7">
              <w:rPr>
                <w:b/>
              </w:rPr>
              <w:t>Responsible Party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A8FB" w14:textId="77777777" w:rsidR="006E18B0" w:rsidRPr="009110A7" w:rsidRDefault="006E18B0" w:rsidP="00261369">
            <w:pPr>
              <w:jc w:val="center"/>
            </w:pPr>
            <w:r w:rsidRPr="009110A7">
              <w:rPr>
                <w:b/>
              </w:rPr>
              <w:t>Date</w:t>
            </w:r>
          </w:p>
        </w:tc>
      </w:tr>
      <w:tr w:rsidR="006E18B0" w:rsidRPr="009110A7" w14:paraId="343DBA5C" w14:textId="77777777" w:rsidTr="00261369">
        <w:trPr>
          <w:trHeight w:val="279"/>
        </w:trPr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9F81" w14:textId="77777777" w:rsidR="006E18B0" w:rsidRPr="009110A7" w:rsidRDefault="006E18B0" w:rsidP="00261369">
            <w:pPr>
              <w:jc w:val="center"/>
            </w:pP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35C6" w14:textId="77777777" w:rsidR="006E18B0" w:rsidRPr="009110A7" w:rsidRDefault="006E18B0" w:rsidP="00261369"/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A60D" w14:textId="77777777" w:rsidR="006E18B0" w:rsidRPr="009110A7" w:rsidRDefault="006E18B0" w:rsidP="00261369"/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A0CE" w14:textId="77777777" w:rsidR="006E18B0" w:rsidRPr="009110A7" w:rsidRDefault="006E18B0" w:rsidP="00261369"/>
        </w:tc>
      </w:tr>
      <w:tr w:rsidR="006E18B0" w:rsidRPr="009110A7" w14:paraId="112E261F" w14:textId="77777777" w:rsidTr="00261369">
        <w:trPr>
          <w:trHeight w:val="279"/>
        </w:trPr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95AE" w14:textId="77777777" w:rsidR="006E18B0" w:rsidRPr="009110A7" w:rsidRDefault="006E18B0" w:rsidP="00261369">
            <w:pPr>
              <w:jc w:val="center"/>
            </w:pP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5BFD" w14:textId="77777777" w:rsidR="006E18B0" w:rsidRPr="009110A7" w:rsidRDefault="006E18B0" w:rsidP="00261369"/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721C" w14:textId="77777777" w:rsidR="006E18B0" w:rsidRPr="009110A7" w:rsidRDefault="006E18B0" w:rsidP="00261369"/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18C6" w14:textId="77777777" w:rsidR="006E18B0" w:rsidRPr="009110A7" w:rsidRDefault="006E18B0" w:rsidP="00261369"/>
        </w:tc>
      </w:tr>
      <w:tr w:rsidR="006E18B0" w:rsidRPr="009110A7" w14:paraId="6225821E" w14:textId="77777777" w:rsidTr="00261369">
        <w:trPr>
          <w:trHeight w:val="279"/>
        </w:trPr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360A" w14:textId="77777777" w:rsidR="006E18B0" w:rsidRPr="009110A7" w:rsidRDefault="006E18B0" w:rsidP="00261369">
            <w:pPr>
              <w:jc w:val="center"/>
            </w:pP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D18A" w14:textId="77777777" w:rsidR="006E18B0" w:rsidRPr="009110A7" w:rsidRDefault="006E18B0" w:rsidP="00261369"/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4218" w14:textId="77777777" w:rsidR="006E18B0" w:rsidRPr="009110A7" w:rsidRDefault="006E18B0" w:rsidP="00261369"/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3B74" w14:textId="77777777" w:rsidR="006E18B0" w:rsidRPr="009110A7" w:rsidRDefault="006E18B0" w:rsidP="00261369"/>
        </w:tc>
      </w:tr>
    </w:tbl>
    <w:p w14:paraId="3CD89BEE" w14:textId="77777777" w:rsidR="00487CF1" w:rsidRPr="009110A7" w:rsidRDefault="00487CF1">
      <w:pPr>
        <w:pStyle w:val="BodyText"/>
      </w:pPr>
    </w:p>
    <w:p w14:paraId="62AA1791" w14:textId="77777777" w:rsidR="006E18B0" w:rsidRPr="009110A7" w:rsidRDefault="006E18B0">
      <w:pPr>
        <w:pStyle w:val="BodyText"/>
      </w:pPr>
    </w:p>
    <w:p w14:paraId="10C19311" w14:textId="77777777" w:rsidR="00487CF1" w:rsidRPr="009110A7" w:rsidRDefault="006E18B0" w:rsidP="00487CF1">
      <w:pPr>
        <w:pStyle w:val="Contents"/>
        <w:rPr>
          <w:rFonts w:ascii="Times New Roman" w:hAnsi="Times New Roman"/>
        </w:rPr>
      </w:pPr>
      <w:r w:rsidRPr="009110A7">
        <w:rPr>
          <w:rFonts w:ascii="Times New Roman" w:hAnsi="Times New Roman"/>
        </w:rPr>
        <w:br w:type="page"/>
      </w:r>
      <w:r w:rsidR="00487CF1" w:rsidRPr="009110A7">
        <w:rPr>
          <w:rFonts w:ascii="Times New Roman" w:hAnsi="Times New Roman"/>
        </w:rPr>
        <w:lastRenderedPageBreak/>
        <w:t>Table of Contents</w:t>
      </w:r>
    </w:p>
    <w:p w14:paraId="3671CF26" w14:textId="77777777" w:rsidR="00487CF1" w:rsidRPr="009110A7" w:rsidRDefault="00487CF1" w:rsidP="004F3D58">
      <w:pPr>
        <w:pStyle w:val="BodyText"/>
        <w:spacing w:line="360" w:lineRule="auto"/>
      </w:pPr>
    </w:p>
    <w:p w14:paraId="467D1297" w14:textId="77777777" w:rsidR="004F3D58" w:rsidRPr="009110A7" w:rsidRDefault="004F3D58" w:rsidP="004F3D58">
      <w:pPr>
        <w:pStyle w:val="BodyText"/>
        <w:spacing w:line="360" w:lineRule="auto"/>
      </w:pPr>
    </w:p>
    <w:p w14:paraId="16DB7B7C" w14:textId="50738DF1" w:rsidR="00FC431F" w:rsidRDefault="00487CF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 w:rsidRPr="009110A7">
        <w:rPr>
          <w:rFonts w:ascii="Times New Roman" w:hAnsi="Times New Roman"/>
          <w:color w:val="000000"/>
        </w:rPr>
        <w:fldChar w:fldCharType="begin"/>
      </w:r>
      <w:r w:rsidRPr="009110A7">
        <w:rPr>
          <w:rFonts w:ascii="Times New Roman" w:hAnsi="Times New Roman"/>
          <w:color w:val="000000"/>
        </w:rPr>
        <w:instrText xml:space="preserve"> TOC \o "1-3" \h \z </w:instrText>
      </w:r>
      <w:r w:rsidRPr="009110A7">
        <w:rPr>
          <w:rFonts w:ascii="Times New Roman" w:hAnsi="Times New Roman"/>
          <w:color w:val="000000"/>
        </w:rPr>
        <w:fldChar w:fldCharType="separate"/>
      </w:r>
      <w:hyperlink w:anchor="_Toc7512043" w:history="1">
        <w:r w:rsidR="00FC431F" w:rsidRPr="006618E1">
          <w:rPr>
            <w:rStyle w:val="Hyperlink"/>
            <w:rFonts w:ascii="Times New Roman" w:hAnsi="Times New Roman"/>
          </w:rPr>
          <w:t>1.</w:t>
        </w:r>
        <w:r w:rsidR="00FC431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</w:rPr>
          <w:t>Introduction</w:t>
        </w:r>
        <w:r w:rsidR="00FC431F">
          <w:rPr>
            <w:webHidden/>
          </w:rPr>
          <w:tab/>
        </w:r>
        <w:r w:rsidR="00FC431F">
          <w:rPr>
            <w:webHidden/>
          </w:rPr>
          <w:fldChar w:fldCharType="begin"/>
        </w:r>
        <w:r w:rsidR="00FC431F">
          <w:rPr>
            <w:webHidden/>
          </w:rPr>
          <w:instrText xml:space="preserve"> PAGEREF _Toc7512043 \h </w:instrText>
        </w:r>
        <w:r w:rsidR="00FC431F">
          <w:rPr>
            <w:webHidden/>
          </w:rPr>
        </w:r>
        <w:r w:rsidR="00FC431F">
          <w:rPr>
            <w:webHidden/>
          </w:rPr>
          <w:fldChar w:fldCharType="separate"/>
        </w:r>
        <w:r w:rsidR="00966439">
          <w:rPr>
            <w:webHidden/>
          </w:rPr>
          <w:t>1</w:t>
        </w:r>
        <w:r w:rsidR="00FC431F">
          <w:rPr>
            <w:webHidden/>
          </w:rPr>
          <w:fldChar w:fldCharType="end"/>
        </w:r>
      </w:hyperlink>
    </w:p>
    <w:p w14:paraId="7D1D06CE" w14:textId="42E4112B" w:rsidR="00FC431F" w:rsidRDefault="0082160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512044" w:history="1">
        <w:r w:rsidR="00FC431F" w:rsidRPr="006618E1">
          <w:rPr>
            <w:rStyle w:val="Hyperlink"/>
            <w:rFonts w:ascii="Times New Roman" w:hAnsi="Times New Roman"/>
          </w:rPr>
          <w:t>1.1.</w:t>
        </w:r>
        <w:r w:rsidR="00FC431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</w:rPr>
          <w:t>Purpose</w:t>
        </w:r>
        <w:r w:rsidR="00FC431F">
          <w:rPr>
            <w:webHidden/>
          </w:rPr>
          <w:tab/>
        </w:r>
        <w:r w:rsidR="00FC431F">
          <w:rPr>
            <w:webHidden/>
          </w:rPr>
          <w:fldChar w:fldCharType="begin"/>
        </w:r>
        <w:r w:rsidR="00FC431F">
          <w:rPr>
            <w:webHidden/>
          </w:rPr>
          <w:instrText xml:space="preserve"> PAGEREF _Toc7512044 \h </w:instrText>
        </w:r>
        <w:r w:rsidR="00FC431F">
          <w:rPr>
            <w:webHidden/>
          </w:rPr>
        </w:r>
        <w:r w:rsidR="00FC431F">
          <w:rPr>
            <w:webHidden/>
          </w:rPr>
          <w:fldChar w:fldCharType="separate"/>
        </w:r>
        <w:r w:rsidR="00966439">
          <w:rPr>
            <w:webHidden/>
          </w:rPr>
          <w:t>1</w:t>
        </w:r>
        <w:r w:rsidR="00FC431F">
          <w:rPr>
            <w:webHidden/>
          </w:rPr>
          <w:fldChar w:fldCharType="end"/>
        </w:r>
      </w:hyperlink>
    </w:p>
    <w:p w14:paraId="5D9B06F8" w14:textId="637F316D" w:rsidR="00FC431F" w:rsidRDefault="0082160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512045" w:history="1">
        <w:r w:rsidR="00FC431F" w:rsidRPr="006618E1">
          <w:rPr>
            <w:rStyle w:val="Hyperlink"/>
            <w:rFonts w:ascii="Times New Roman" w:hAnsi="Times New Roman"/>
          </w:rPr>
          <w:t>1.2.</w:t>
        </w:r>
        <w:r w:rsidR="00FC431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</w:rPr>
          <w:t>Scope</w:t>
        </w:r>
        <w:r w:rsidR="00FC431F">
          <w:rPr>
            <w:webHidden/>
          </w:rPr>
          <w:tab/>
        </w:r>
        <w:r w:rsidR="00FC431F">
          <w:rPr>
            <w:webHidden/>
          </w:rPr>
          <w:fldChar w:fldCharType="begin"/>
        </w:r>
        <w:r w:rsidR="00FC431F">
          <w:rPr>
            <w:webHidden/>
          </w:rPr>
          <w:instrText xml:space="preserve"> PAGEREF _Toc7512045 \h </w:instrText>
        </w:r>
        <w:r w:rsidR="00FC431F">
          <w:rPr>
            <w:webHidden/>
          </w:rPr>
        </w:r>
        <w:r w:rsidR="00FC431F">
          <w:rPr>
            <w:webHidden/>
          </w:rPr>
          <w:fldChar w:fldCharType="separate"/>
        </w:r>
        <w:r w:rsidR="00966439">
          <w:rPr>
            <w:webHidden/>
          </w:rPr>
          <w:t>1</w:t>
        </w:r>
        <w:r w:rsidR="00FC431F">
          <w:rPr>
            <w:webHidden/>
          </w:rPr>
          <w:fldChar w:fldCharType="end"/>
        </w:r>
      </w:hyperlink>
    </w:p>
    <w:p w14:paraId="1F6734EF" w14:textId="5F32010E" w:rsidR="00FC431F" w:rsidRDefault="0082160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512046" w:history="1">
        <w:r w:rsidR="00FC431F" w:rsidRPr="006618E1">
          <w:rPr>
            <w:rStyle w:val="Hyperlink"/>
            <w:rFonts w:ascii="Times New Roman" w:hAnsi="Times New Roman"/>
          </w:rPr>
          <w:t>1.3.</w:t>
        </w:r>
        <w:r w:rsidR="00FC431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</w:rPr>
          <w:t>Definitions, Acronyms, and Abbreviations</w:t>
        </w:r>
        <w:r w:rsidR="00FC431F">
          <w:rPr>
            <w:webHidden/>
          </w:rPr>
          <w:tab/>
        </w:r>
        <w:r w:rsidR="00FC431F">
          <w:rPr>
            <w:webHidden/>
          </w:rPr>
          <w:fldChar w:fldCharType="begin"/>
        </w:r>
        <w:r w:rsidR="00FC431F">
          <w:rPr>
            <w:webHidden/>
          </w:rPr>
          <w:instrText xml:space="preserve"> PAGEREF _Toc7512046 \h </w:instrText>
        </w:r>
        <w:r w:rsidR="00FC431F">
          <w:rPr>
            <w:webHidden/>
          </w:rPr>
        </w:r>
        <w:r w:rsidR="00FC431F">
          <w:rPr>
            <w:webHidden/>
          </w:rPr>
          <w:fldChar w:fldCharType="separate"/>
        </w:r>
        <w:r w:rsidR="00966439">
          <w:rPr>
            <w:webHidden/>
          </w:rPr>
          <w:t>1</w:t>
        </w:r>
        <w:r w:rsidR="00FC431F">
          <w:rPr>
            <w:webHidden/>
          </w:rPr>
          <w:fldChar w:fldCharType="end"/>
        </w:r>
      </w:hyperlink>
    </w:p>
    <w:p w14:paraId="55666A52" w14:textId="12E5821B" w:rsidR="00FC431F" w:rsidRDefault="0082160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512047" w:history="1">
        <w:r w:rsidR="00FC431F" w:rsidRPr="006618E1">
          <w:rPr>
            <w:rStyle w:val="Hyperlink"/>
            <w:rFonts w:ascii="Times New Roman" w:hAnsi="Times New Roman"/>
          </w:rPr>
          <w:t>1.4.</w:t>
        </w:r>
        <w:r w:rsidR="00FC431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</w:rPr>
          <w:t>References</w:t>
        </w:r>
        <w:r w:rsidR="00FC431F">
          <w:rPr>
            <w:webHidden/>
          </w:rPr>
          <w:tab/>
        </w:r>
        <w:r w:rsidR="00FC431F">
          <w:rPr>
            <w:webHidden/>
          </w:rPr>
          <w:fldChar w:fldCharType="begin"/>
        </w:r>
        <w:r w:rsidR="00FC431F">
          <w:rPr>
            <w:webHidden/>
          </w:rPr>
          <w:instrText xml:space="preserve"> PAGEREF _Toc7512047 \h </w:instrText>
        </w:r>
        <w:r w:rsidR="00FC431F">
          <w:rPr>
            <w:webHidden/>
          </w:rPr>
        </w:r>
        <w:r w:rsidR="00FC431F">
          <w:rPr>
            <w:webHidden/>
          </w:rPr>
          <w:fldChar w:fldCharType="separate"/>
        </w:r>
        <w:r w:rsidR="00966439">
          <w:rPr>
            <w:webHidden/>
          </w:rPr>
          <w:t>1</w:t>
        </w:r>
        <w:r w:rsidR="00FC431F">
          <w:rPr>
            <w:webHidden/>
          </w:rPr>
          <w:fldChar w:fldCharType="end"/>
        </w:r>
      </w:hyperlink>
    </w:p>
    <w:p w14:paraId="5509C027" w14:textId="30F39FDC" w:rsidR="00FC431F" w:rsidRDefault="0082160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512048" w:history="1">
        <w:r w:rsidR="00FC431F" w:rsidRPr="006618E1">
          <w:rPr>
            <w:rStyle w:val="Hyperlink"/>
            <w:rFonts w:ascii="Times New Roman" w:hAnsi="Times New Roman"/>
          </w:rPr>
          <w:t>1.5.</w:t>
        </w:r>
        <w:r w:rsidR="00FC431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</w:rPr>
          <w:t>Overview</w:t>
        </w:r>
        <w:r w:rsidR="00FC431F">
          <w:rPr>
            <w:webHidden/>
          </w:rPr>
          <w:tab/>
        </w:r>
        <w:r w:rsidR="00FC431F">
          <w:rPr>
            <w:webHidden/>
          </w:rPr>
          <w:fldChar w:fldCharType="begin"/>
        </w:r>
        <w:r w:rsidR="00FC431F">
          <w:rPr>
            <w:webHidden/>
          </w:rPr>
          <w:instrText xml:space="preserve"> PAGEREF _Toc7512048 \h </w:instrText>
        </w:r>
        <w:r w:rsidR="00FC431F">
          <w:rPr>
            <w:webHidden/>
          </w:rPr>
        </w:r>
        <w:r w:rsidR="00FC431F">
          <w:rPr>
            <w:webHidden/>
          </w:rPr>
          <w:fldChar w:fldCharType="separate"/>
        </w:r>
        <w:r w:rsidR="00966439">
          <w:rPr>
            <w:webHidden/>
          </w:rPr>
          <w:t>1</w:t>
        </w:r>
        <w:r w:rsidR="00FC431F">
          <w:rPr>
            <w:webHidden/>
          </w:rPr>
          <w:fldChar w:fldCharType="end"/>
        </w:r>
      </w:hyperlink>
    </w:p>
    <w:p w14:paraId="721D7560" w14:textId="2FD12471" w:rsidR="00FC431F" w:rsidRDefault="00821606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7512049" w:history="1">
        <w:r w:rsidR="00FC431F" w:rsidRPr="006618E1">
          <w:rPr>
            <w:rStyle w:val="Hyperlink"/>
            <w:rFonts w:ascii="Times New Roman" w:hAnsi="Times New Roman"/>
          </w:rPr>
          <w:t>2.</w:t>
        </w:r>
        <w:r w:rsidR="00FC431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</w:rPr>
          <w:t>Architectural Representation</w:t>
        </w:r>
        <w:r w:rsidR="00FC431F">
          <w:rPr>
            <w:webHidden/>
          </w:rPr>
          <w:tab/>
        </w:r>
        <w:r w:rsidR="00FC431F">
          <w:rPr>
            <w:webHidden/>
          </w:rPr>
          <w:fldChar w:fldCharType="begin"/>
        </w:r>
        <w:r w:rsidR="00FC431F">
          <w:rPr>
            <w:webHidden/>
          </w:rPr>
          <w:instrText xml:space="preserve"> PAGEREF _Toc7512049 \h </w:instrText>
        </w:r>
        <w:r w:rsidR="00FC431F">
          <w:rPr>
            <w:webHidden/>
          </w:rPr>
        </w:r>
        <w:r w:rsidR="00FC431F">
          <w:rPr>
            <w:webHidden/>
          </w:rPr>
          <w:fldChar w:fldCharType="separate"/>
        </w:r>
        <w:r w:rsidR="00966439">
          <w:rPr>
            <w:webHidden/>
          </w:rPr>
          <w:t>2</w:t>
        </w:r>
        <w:r w:rsidR="00FC431F">
          <w:rPr>
            <w:webHidden/>
          </w:rPr>
          <w:fldChar w:fldCharType="end"/>
        </w:r>
      </w:hyperlink>
    </w:p>
    <w:p w14:paraId="6F2CE294" w14:textId="2E3AD6DB" w:rsidR="00FC431F" w:rsidRDefault="00821606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7512050" w:history="1">
        <w:r w:rsidR="00FC431F" w:rsidRPr="006618E1">
          <w:rPr>
            <w:rStyle w:val="Hyperlink"/>
            <w:rFonts w:ascii="Times New Roman" w:hAnsi="Times New Roman"/>
          </w:rPr>
          <w:t>3.</w:t>
        </w:r>
        <w:r w:rsidR="00FC431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</w:rPr>
          <w:t>Architectural Goals and Constraints</w:t>
        </w:r>
        <w:r w:rsidR="00FC431F">
          <w:rPr>
            <w:webHidden/>
          </w:rPr>
          <w:tab/>
        </w:r>
        <w:r w:rsidR="00FC431F">
          <w:rPr>
            <w:webHidden/>
          </w:rPr>
          <w:fldChar w:fldCharType="begin"/>
        </w:r>
        <w:r w:rsidR="00FC431F">
          <w:rPr>
            <w:webHidden/>
          </w:rPr>
          <w:instrText xml:space="preserve"> PAGEREF _Toc7512050 \h </w:instrText>
        </w:r>
        <w:r w:rsidR="00FC431F">
          <w:rPr>
            <w:webHidden/>
          </w:rPr>
        </w:r>
        <w:r w:rsidR="00FC431F">
          <w:rPr>
            <w:webHidden/>
          </w:rPr>
          <w:fldChar w:fldCharType="separate"/>
        </w:r>
        <w:r w:rsidR="00966439">
          <w:rPr>
            <w:webHidden/>
          </w:rPr>
          <w:t>3</w:t>
        </w:r>
        <w:r w:rsidR="00FC431F">
          <w:rPr>
            <w:webHidden/>
          </w:rPr>
          <w:fldChar w:fldCharType="end"/>
        </w:r>
      </w:hyperlink>
    </w:p>
    <w:p w14:paraId="27FD279A" w14:textId="27C3E58C" w:rsidR="00FC431F" w:rsidRDefault="00821606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7512051" w:history="1">
        <w:r w:rsidR="00FC431F" w:rsidRPr="006618E1">
          <w:rPr>
            <w:rStyle w:val="Hyperlink"/>
            <w:rFonts w:ascii="Times New Roman" w:hAnsi="Times New Roman"/>
          </w:rPr>
          <w:t>4.</w:t>
        </w:r>
        <w:r w:rsidR="00FC431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</w:rPr>
          <w:t>Use-Case View</w:t>
        </w:r>
        <w:r w:rsidR="00FC431F">
          <w:rPr>
            <w:webHidden/>
          </w:rPr>
          <w:tab/>
        </w:r>
        <w:r w:rsidR="00FC431F">
          <w:rPr>
            <w:webHidden/>
          </w:rPr>
          <w:fldChar w:fldCharType="begin"/>
        </w:r>
        <w:r w:rsidR="00FC431F">
          <w:rPr>
            <w:webHidden/>
          </w:rPr>
          <w:instrText xml:space="preserve"> PAGEREF _Toc7512051 \h </w:instrText>
        </w:r>
        <w:r w:rsidR="00FC431F">
          <w:rPr>
            <w:webHidden/>
          </w:rPr>
        </w:r>
        <w:r w:rsidR="00FC431F">
          <w:rPr>
            <w:webHidden/>
          </w:rPr>
          <w:fldChar w:fldCharType="separate"/>
        </w:r>
        <w:r w:rsidR="00966439">
          <w:rPr>
            <w:webHidden/>
          </w:rPr>
          <w:t>3</w:t>
        </w:r>
        <w:r w:rsidR="00FC431F">
          <w:rPr>
            <w:webHidden/>
          </w:rPr>
          <w:fldChar w:fldCharType="end"/>
        </w:r>
      </w:hyperlink>
    </w:p>
    <w:p w14:paraId="35E4FEB6" w14:textId="2EC3E178" w:rsidR="00FC431F" w:rsidRDefault="0082160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512052" w:history="1">
        <w:r w:rsidR="00FC431F" w:rsidRPr="006618E1">
          <w:rPr>
            <w:rStyle w:val="Hyperlink"/>
            <w:rFonts w:ascii="Times New Roman" w:hAnsi="Times New Roman"/>
          </w:rPr>
          <w:t>4.1.</w:t>
        </w:r>
        <w:r w:rsidR="00FC431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</w:rPr>
          <w:t>Actors</w:t>
        </w:r>
        <w:r w:rsidR="00FC431F">
          <w:rPr>
            <w:webHidden/>
          </w:rPr>
          <w:tab/>
        </w:r>
        <w:r w:rsidR="00FC431F">
          <w:rPr>
            <w:webHidden/>
          </w:rPr>
          <w:fldChar w:fldCharType="begin"/>
        </w:r>
        <w:r w:rsidR="00FC431F">
          <w:rPr>
            <w:webHidden/>
          </w:rPr>
          <w:instrText xml:space="preserve"> PAGEREF _Toc7512052 \h </w:instrText>
        </w:r>
        <w:r w:rsidR="00FC431F">
          <w:rPr>
            <w:webHidden/>
          </w:rPr>
        </w:r>
        <w:r w:rsidR="00FC431F">
          <w:rPr>
            <w:webHidden/>
          </w:rPr>
          <w:fldChar w:fldCharType="separate"/>
        </w:r>
        <w:r w:rsidR="00966439">
          <w:rPr>
            <w:webHidden/>
          </w:rPr>
          <w:t>3</w:t>
        </w:r>
        <w:r w:rsidR="00FC431F">
          <w:rPr>
            <w:webHidden/>
          </w:rPr>
          <w:fldChar w:fldCharType="end"/>
        </w:r>
      </w:hyperlink>
    </w:p>
    <w:p w14:paraId="2D0C55B3" w14:textId="3B7BADA5" w:rsidR="00FC431F" w:rsidRDefault="0082160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512053" w:history="1">
        <w:r w:rsidR="00FC431F" w:rsidRPr="006618E1">
          <w:rPr>
            <w:rStyle w:val="Hyperlink"/>
            <w:rFonts w:ascii="Times New Roman" w:hAnsi="Times New Roman"/>
          </w:rPr>
          <w:t>4.2.</w:t>
        </w:r>
        <w:r w:rsidR="00FC431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</w:rPr>
          <w:t>Use-Case Realizations</w:t>
        </w:r>
        <w:r w:rsidR="00FC431F">
          <w:rPr>
            <w:webHidden/>
          </w:rPr>
          <w:tab/>
        </w:r>
        <w:r w:rsidR="00FC431F">
          <w:rPr>
            <w:webHidden/>
          </w:rPr>
          <w:fldChar w:fldCharType="begin"/>
        </w:r>
        <w:r w:rsidR="00FC431F">
          <w:rPr>
            <w:webHidden/>
          </w:rPr>
          <w:instrText xml:space="preserve"> PAGEREF _Toc7512053 \h </w:instrText>
        </w:r>
        <w:r w:rsidR="00FC431F">
          <w:rPr>
            <w:webHidden/>
          </w:rPr>
        </w:r>
        <w:r w:rsidR="00FC431F">
          <w:rPr>
            <w:webHidden/>
          </w:rPr>
          <w:fldChar w:fldCharType="separate"/>
        </w:r>
        <w:r w:rsidR="00966439">
          <w:rPr>
            <w:webHidden/>
          </w:rPr>
          <w:t>4</w:t>
        </w:r>
        <w:r w:rsidR="00FC431F">
          <w:rPr>
            <w:webHidden/>
          </w:rPr>
          <w:fldChar w:fldCharType="end"/>
        </w:r>
      </w:hyperlink>
    </w:p>
    <w:p w14:paraId="4D4075BD" w14:textId="2162E73C" w:rsidR="00FC431F" w:rsidRDefault="008216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12054" w:history="1">
        <w:r w:rsidR="00FC431F" w:rsidRPr="006618E1">
          <w:rPr>
            <w:rStyle w:val="Hyperlink"/>
            <w:rFonts w:ascii="Times New Roman" w:hAnsi="Times New Roman"/>
            <w:noProof/>
          </w:rPr>
          <w:t>4.2.1.</w:t>
        </w:r>
        <w:r w:rsidR="00FC43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  <w:noProof/>
          </w:rPr>
          <w:t>Tasks</w:t>
        </w:r>
        <w:r w:rsidR="00FC431F">
          <w:rPr>
            <w:noProof/>
            <w:webHidden/>
          </w:rPr>
          <w:tab/>
        </w:r>
        <w:r w:rsidR="00FC431F">
          <w:rPr>
            <w:noProof/>
            <w:webHidden/>
          </w:rPr>
          <w:fldChar w:fldCharType="begin"/>
        </w:r>
        <w:r w:rsidR="00FC431F">
          <w:rPr>
            <w:noProof/>
            <w:webHidden/>
          </w:rPr>
          <w:instrText xml:space="preserve"> PAGEREF _Toc7512054 \h </w:instrText>
        </w:r>
        <w:r w:rsidR="00FC431F">
          <w:rPr>
            <w:noProof/>
            <w:webHidden/>
          </w:rPr>
        </w:r>
        <w:r w:rsidR="00FC431F">
          <w:rPr>
            <w:noProof/>
            <w:webHidden/>
          </w:rPr>
          <w:fldChar w:fldCharType="separate"/>
        </w:r>
        <w:r w:rsidR="00966439">
          <w:rPr>
            <w:noProof/>
            <w:webHidden/>
          </w:rPr>
          <w:t>4</w:t>
        </w:r>
        <w:r w:rsidR="00FC431F">
          <w:rPr>
            <w:noProof/>
            <w:webHidden/>
          </w:rPr>
          <w:fldChar w:fldCharType="end"/>
        </w:r>
      </w:hyperlink>
    </w:p>
    <w:p w14:paraId="3CF1B8F7" w14:textId="42B26A16" w:rsidR="00FC431F" w:rsidRDefault="008216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12055" w:history="1">
        <w:r w:rsidR="00FC431F" w:rsidRPr="006618E1">
          <w:rPr>
            <w:rStyle w:val="Hyperlink"/>
            <w:rFonts w:ascii="Times New Roman" w:hAnsi="Times New Roman"/>
            <w:noProof/>
          </w:rPr>
          <w:t>4.2.2.</w:t>
        </w:r>
        <w:r w:rsidR="00FC43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  <w:noProof/>
          </w:rPr>
          <w:t>Bugs</w:t>
        </w:r>
        <w:r w:rsidR="00FC431F">
          <w:rPr>
            <w:noProof/>
            <w:webHidden/>
          </w:rPr>
          <w:tab/>
        </w:r>
        <w:r w:rsidR="00FC431F">
          <w:rPr>
            <w:noProof/>
            <w:webHidden/>
          </w:rPr>
          <w:fldChar w:fldCharType="begin"/>
        </w:r>
        <w:r w:rsidR="00FC431F">
          <w:rPr>
            <w:noProof/>
            <w:webHidden/>
          </w:rPr>
          <w:instrText xml:space="preserve"> PAGEREF _Toc7512055 \h </w:instrText>
        </w:r>
        <w:r w:rsidR="00FC431F">
          <w:rPr>
            <w:noProof/>
            <w:webHidden/>
          </w:rPr>
        </w:r>
        <w:r w:rsidR="00FC431F">
          <w:rPr>
            <w:noProof/>
            <w:webHidden/>
          </w:rPr>
          <w:fldChar w:fldCharType="separate"/>
        </w:r>
        <w:r w:rsidR="00966439">
          <w:rPr>
            <w:noProof/>
            <w:webHidden/>
          </w:rPr>
          <w:t>6</w:t>
        </w:r>
        <w:r w:rsidR="00FC431F">
          <w:rPr>
            <w:noProof/>
            <w:webHidden/>
          </w:rPr>
          <w:fldChar w:fldCharType="end"/>
        </w:r>
      </w:hyperlink>
    </w:p>
    <w:p w14:paraId="2051A563" w14:textId="0374B5D2" w:rsidR="00FC431F" w:rsidRDefault="008216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12056" w:history="1">
        <w:r w:rsidR="00FC431F" w:rsidRPr="006618E1">
          <w:rPr>
            <w:rStyle w:val="Hyperlink"/>
            <w:rFonts w:ascii="Times New Roman" w:hAnsi="Times New Roman"/>
            <w:noProof/>
          </w:rPr>
          <w:t>4.2.3.</w:t>
        </w:r>
        <w:r w:rsidR="00FC43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  <w:noProof/>
          </w:rPr>
          <w:t>Models</w:t>
        </w:r>
        <w:r w:rsidR="00FC431F">
          <w:rPr>
            <w:noProof/>
            <w:webHidden/>
          </w:rPr>
          <w:tab/>
        </w:r>
        <w:r w:rsidR="00FC431F">
          <w:rPr>
            <w:noProof/>
            <w:webHidden/>
          </w:rPr>
          <w:fldChar w:fldCharType="begin"/>
        </w:r>
        <w:r w:rsidR="00FC431F">
          <w:rPr>
            <w:noProof/>
            <w:webHidden/>
          </w:rPr>
          <w:instrText xml:space="preserve"> PAGEREF _Toc7512056 \h </w:instrText>
        </w:r>
        <w:r w:rsidR="00FC431F">
          <w:rPr>
            <w:noProof/>
            <w:webHidden/>
          </w:rPr>
        </w:r>
        <w:r w:rsidR="00FC431F">
          <w:rPr>
            <w:noProof/>
            <w:webHidden/>
          </w:rPr>
          <w:fldChar w:fldCharType="separate"/>
        </w:r>
        <w:r w:rsidR="00966439">
          <w:rPr>
            <w:noProof/>
            <w:webHidden/>
          </w:rPr>
          <w:t>8</w:t>
        </w:r>
        <w:r w:rsidR="00FC431F">
          <w:rPr>
            <w:noProof/>
            <w:webHidden/>
          </w:rPr>
          <w:fldChar w:fldCharType="end"/>
        </w:r>
      </w:hyperlink>
    </w:p>
    <w:p w14:paraId="77428FA4" w14:textId="72F21759" w:rsidR="00FC431F" w:rsidRDefault="008216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12057" w:history="1">
        <w:r w:rsidR="00FC431F" w:rsidRPr="006618E1">
          <w:rPr>
            <w:rStyle w:val="Hyperlink"/>
            <w:rFonts w:ascii="Times New Roman" w:hAnsi="Times New Roman"/>
            <w:noProof/>
          </w:rPr>
          <w:t>4.2.4.</w:t>
        </w:r>
        <w:r w:rsidR="00FC43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  <w:noProof/>
          </w:rPr>
          <w:t>Users</w:t>
        </w:r>
        <w:r w:rsidR="00FC431F">
          <w:rPr>
            <w:noProof/>
            <w:webHidden/>
          </w:rPr>
          <w:tab/>
        </w:r>
        <w:r w:rsidR="00FC431F">
          <w:rPr>
            <w:noProof/>
            <w:webHidden/>
          </w:rPr>
          <w:fldChar w:fldCharType="begin"/>
        </w:r>
        <w:r w:rsidR="00FC431F">
          <w:rPr>
            <w:noProof/>
            <w:webHidden/>
          </w:rPr>
          <w:instrText xml:space="preserve"> PAGEREF _Toc7512057 \h </w:instrText>
        </w:r>
        <w:r w:rsidR="00FC431F">
          <w:rPr>
            <w:noProof/>
            <w:webHidden/>
          </w:rPr>
        </w:r>
        <w:r w:rsidR="00FC431F">
          <w:rPr>
            <w:noProof/>
            <w:webHidden/>
          </w:rPr>
          <w:fldChar w:fldCharType="separate"/>
        </w:r>
        <w:r w:rsidR="00966439">
          <w:rPr>
            <w:noProof/>
            <w:webHidden/>
          </w:rPr>
          <w:t>9</w:t>
        </w:r>
        <w:r w:rsidR="00FC431F">
          <w:rPr>
            <w:noProof/>
            <w:webHidden/>
          </w:rPr>
          <w:fldChar w:fldCharType="end"/>
        </w:r>
      </w:hyperlink>
    </w:p>
    <w:p w14:paraId="4F8D8E1F" w14:textId="7EBC9B00" w:rsidR="00FC431F" w:rsidRDefault="008216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12058" w:history="1">
        <w:r w:rsidR="00FC431F" w:rsidRPr="006618E1">
          <w:rPr>
            <w:rStyle w:val="Hyperlink"/>
            <w:rFonts w:ascii="Times New Roman" w:hAnsi="Times New Roman"/>
            <w:noProof/>
          </w:rPr>
          <w:t>4.2.5.</w:t>
        </w:r>
        <w:r w:rsidR="00FC43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  <w:noProof/>
          </w:rPr>
          <w:t>Dashboard</w:t>
        </w:r>
        <w:r w:rsidR="00FC431F">
          <w:rPr>
            <w:noProof/>
            <w:webHidden/>
          </w:rPr>
          <w:tab/>
        </w:r>
        <w:r w:rsidR="00FC431F">
          <w:rPr>
            <w:noProof/>
            <w:webHidden/>
          </w:rPr>
          <w:fldChar w:fldCharType="begin"/>
        </w:r>
        <w:r w:rsidR="00FC431F">
          <w:rPr>
            <w:noProof/>
            <w:webHidden/>
          </w:rPr>
          <w:instrText xml:space="preserve"> PAGEREF _Toc7512058 \h </w:instrText>
        </w:r>
        <w:r w:rsidR="00FC431F">
          <w:rPr>
            <w:noProof/>
            <w:webHidden/>
          </w:rPr>
        </w:r>
        <w:r w:rsidR="00FC431F">
          <w:rPr>
            <w:noProof/>
            <w:webHidden/>
          </w:rPr>
          <w:fldChar w:fldCharType="separate"/>
        </w:r>
        <w:r w:rsidR="00966439">
          <w:rPr>
            <w:noProof/>
            <w:webHidden/>
          </w:rPr>
          <w:t>11</w:t>
        </w:r>
        <w:r w:rsidR="00FC431F">
          <w:rPr>
            <w:noProof/>
            <w:webHidden/>
          </w:rPr>
          <w:fldChar w:fldCharType="end"/>
        </w:r>
      </w:hyperlink>
    </w:p>
    <w:p w14:paraId="04922BBC" w14:textId="42B6EB30" w:rsidR="00FC431F" w:rsidRDefault="008216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12059" w:history="1">
        <w:r w:rsidR="00FC431F" w:rsidRPr="006618E1">
          <w:rPr>
            <w:rStyle w:val="Hyperlink"/>
            <w:noProof/>
          </w:rPr>
          <w:t>4.2.6.</w:t>
        </w:r>
        <w:r w:rsidR="00FC43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431F" w:rsidRPr="006618E1">
          <w:rPr>
            <w:rStyle w:val="Hyperlink"/>
            <w:noProof/>
          </w:rPr>
          <w:t>Configuration</w:t>
        </w:r>
        <w:r w:rsidR="00FC431F">
          <w:rPr>
            <w:noProof/>
            <w:webHidden/>
          </w:rPr>
          <w:tab/>
        </w:r>
        <w:r w:rsidR="00FC431F">
          <w:rPr>
            <w:noProof/>
            <w:webHidden/>
          </w:rPr>
          <w:fldChar w:fldCharType="begin"/>
        </w:r>
        <w:r w:rsidR="00FC431F">
          <w:rPr>
            <w:noProof/>
            <w:webHidden/>
          </w:rPr>
          <w:instrText xml:space="preserve"> PAGEREF _Toc7512059 \h </w:instrText>
        </w:r>
        <w:r w:rsidR="00FC431F">
          <w:rPr>
            <w:noProof/>
            <w:webHidden/>
          </w:rPr>
        </w:r>
        <w:r w:rsidR="00FC431F">
          <w:rPr>
            <w:noProof/>
            <w:webHidden/>
          </w:rPr>
          <w:fldChar w:fldCharType="separate"/>
        </w:r>
        <w:r w:rsidR="00966439">
          <w:rPr>
            <w:noProof/>
            <w:webHidden/>
          </w:rPr>
          <w:t>12</w:t>
        </w:r>
        <w:r w:rsidR="00FC431F">
          <w:rPr>
            <w:noProof/>
            <w:webHidden/>
          </w:rPr>
          <w:fldChar w:fldCharType="end"/>
        </w:r>
      </w:hyperlink>
    </w:p>
    <w:p w14:paraId="76A4710F" w14:textId="2AC6327F" w:rsidR="00FC431F" w:rsidRDefault="008216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12060" w:history="1">
        <w:r w:rsidR="00FC431F" w:rsidRPr="006618E1">
          <w:rPr>
            <w:rStyle w:val="Hyperlink"/>
            <w:noProof/>
          </w:rPr>
          <w:t>4.2.7.</w:t>
        </w:r>
        <w:r w:rsidR="00FC43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431F" w:rsidRPr="006618E1">
          <w:rPr>
            <w:rStyle w:val="Hyperlink"/>
            <w:noProof/>
          </w:rPr>
          <w:t>Authentication</w:t>
        </w:r>
        <w:r w:rsidR="00FC431F">
          <w:rPr>
            <w:noProof/>
            <w:webHidden/>
          </w:rPr>
          <w:tab/>
        </w:r>
        <w:r w:rsidR="00FC431F">
          <w:rPr>
            <w:noProof/>
            <w:webHidden/>
          </w:rPr>
          <w:fldChar w:fldCharType="begin"/>
        </w:r>
        <w:r w:rsidR="00FC431F">
          <w:rPr>
            <w:noProof/>
            <w:webHidden/>
          </w:rPr>
          <w:instrText xml:space="preserve"> PAGEREF _Toc7512060 \h </w:instrText>
        </w:r>
        <w:r w:rsidR="00FC431F">
          <w:rPr>
            <w:noProof/>
            <w:webHidden/>
          </w:rPr>
        </w:r>
        <w:r w:rsidR="00FC431F">
          <w:rPr>
            <w:noProof/>
            <w:webHidden/>
          </w:rPr>
          <w:fldChar w:fldCharType="separate"/>
        </w:r>
        <w:r w:rsidR="00966439">
          <w:rPr>
            <w:noProof/>
            <w:webHidden/>
          </w:rPr>
          <w:t>13</w:t>
        </w:r>
        <w:r w:rsidR="00FC431F">
          <w:rPr>
            <w:noProof/>
            <w:webHidden/>
          </w:rPr>
          <w:fldChar w:fldCharType="end"/>
        </w:r>
      </w:hyperlink>
    </w:p>
    <w:p w14:paraId="1D923B45" w14:textId="647E2C7A" w:rsidR="00FC431F" w:rsidRDefault="00821606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7512061" w:history="1">
        <w:r w:rsidR="00FC431F" w:rsidRPr="006618E1">
          <w:rPr>
            <w:rStyle w:val="Hyperlink"/>
            <w:rFonts w:ascii="Times New Roman" w:hAnsi="Times New Roman"/>
          </w:rPr>
          <w:t>5.</w:t>
        </w:r>
        <w:r w:rsidR="00FC431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</w:rPr>
          <w:t>Logical View</w:t>
        </w:r>
        <w:r w:rsidR="00FC431F">
          <w:rPr>
            <w:webHidden/>
          </w:rPr>
          <w:tab/>
        </w:r>
        <w:r w:rsidR="00FC431F">
          <w:rPr>
            <w:webHidden/>
          </w:rPr>
          <w:fldChar w:fldCharType="begin"/>
        </w:r>
        <w:r w:rsidR="00FC431F">
          <w:rPr>
            <w:webHidden/>
          </w:rPr>
          <w:instrText xml:space="preserve"> PAGEREF _Toc7512061 \h </w:instrText>
        </w:r>
        <w:r w:rsidR="00FC431F">
          <w:rPr>
            <w:webHidden/>
          </w:rPr>
        </w:r>
        <w:r w:rsidR="00FC431F">
          <w:rPr>
            <w:webHidden/>
          </w:rPr>
          <w:fldChar w:fldCharType="separate"/>
        </w:r>
        <w:r w:rsidR="00966439">
          <w:rPr>
            <w:webHidden/>
          </w:rPr>
          <w:t>14</w:t>
        </w:r>
        <w:r w:rsidR="00FC431F">
          <w:rPr>
            <w:webHidden/>
          </w:rPr>
          <w:fldChar w:fldCharType="end"/>
        </w:r>
      </w:hyperlink>
    </w:p>
    <w:p w14:paraId="0DF8926C" w14:textId="7A112D7D" w:rsidR="00FC431F" w:rsidRDefault="00821606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7512062" w:history="1">
        <w:r w:rsidR="00FC431F" w:rsidRPr="006618E1">
          <w:rPr>
            <w:rStyle w:val="Hyperlink"/>
            <w:rFonts w:ascii="Times New Roman" w:hAnsi="Times New Roman"/>
          </w:rPr>
          <w:t>6.</w:t>
        </w:r>
        <w:r w:rsidR="00FC431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FC431F" w:rsidRPr="006618E1">
          <w:rPr>
            <w:rStyle w:val="Hyperlink"/>
            <w:rFonts w:ascii="Times New Roman" w:hAnsi="Times New Roman"/>
          </w:rPr>
          <w:t>Data View</w:t>
        </w:r>
        <w:r w:rsidR="00FC431F">
          <w:rPr>
            <w:webHidden/>
          </w:rPr>
          <w:tab/>
        </w:r>
        <w:r w:rsidR="00FC431F">
          <w:rPr>
            <w:webHidden/>
          </w:rPr>
          <w:fldChar w:fldCharType="begin"/>
        </w:r>
        <w:r w:rsidR="00FC431F">
          <w:rPr>
            <w:webHidden/>
          </w:rPr>
          <w:instrText xml:space="preserve"> PAGEREF _Toc7512062 \h </w:instrText>
        </w:r>
        <w:r w:rsidR="00FC431F">
          <w:rPr>
            <w:webHidden/>
          </w:rPr>
        </w:r>
        <w:r w:rsidR="00FC431F">
          <w:rPr>
            <w:webHidden/>
          </w:rPr>
          <w:fldChar w:fldCharType="separate"/>
        </w:r>
        <w:r w:rsidR="00966439">
          <w:rPr>
            <w:webHidden/>
          </w:rPr>
          <w:t>15</w:t>
        </w:r>
        <w:r w:rsidR="00FC431F">
          <w:rPr>
            <w:webHidden/>
          </w:rPr>
          <w:fldChar w:fldCharType="end"/>
        </w:r>
      </w:hyperlink>
    </w:p>
    <w:p w14:paraId="1415F03C" w14:textId="437BE448" w:rsidR="00FC431F" w:rsidRDefault="00821606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7512063" w:history="1">
        <w:r w:rsidR="00FC431F" w:rsidRPr="006618E1">
          <w:rPr>
            <w:rStyle w:val="Hyperlink"/>
          </w:rPr>
          <w:t>7.</w:t>
        </w:r>
        <w:r w:rsidR="00FC431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FC431F" w:rsidRPr="006618E1">
          <w:rPr>
            <w:rStyle w:val="Hyperlink"/>
          </w:rPr>
          <w:t>Implementation View</w:t>
        </w:r>
        <w:r w:rsidR="00FC431F">
          <w:rPr>
            <w:webHidden/>
          </w:rPr>
          <w:tab/>
        </w:r>
        <w:r w:rsidR="00FC431F">
          <w:rPr>
            <w:webHidden/>
          </w:rPr>
          <w:fldChar w:fldCharType="begin"/>
        </w:r>
        <w:r w:rsidR="00FC431F">
          <w:rPr>
            <w:webHidden/>
          </w:rPr>
          <w:instrText xml:space="preserve"> PAGEREF _Toc7512063 \h </w:instrText>
        </w:r>
        <w:r w:rsidR="00FC431F">
          <w:rPr>
            <w:webHidden/>
          </w:rPr>
        </w:r>
        <w:r w:rsidR="00FC431F">
          <w:rPr>
            <w:webHidden/>
          </w:rPr>
          <w:fldChar w:fldCharType="separate"/>
        </w:r>
        <w:r w:rsidR="00966439">
          <w:rPr>
            <w:webHidden/>
          </w:rPr>
          <w:t>16</w:t>
        </w:r>
        <w:r w:rsidR="00FC431F">
          <w:rPr>
            <w:webHidden/>
          </w:rPr>
          <w:fldChar w:fldCharType="end"/>
        </w:r>
      </w:hyperlink>
    </w:p>
    <w:p w14:paraId="28ADEDB6" w14:textId="06E29670" w:rsidR="00FC431F" w:rsidRDefault="00821606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7512064" w:history="1">
        <w:r w:rsidR="00FC431F" w:rsidRPr="006618E1">
          <w:rPr>
            <w:rStyle w:val="Hyperlink"/>
          </w:rPr>
          <w:t>8.</w:t>
        </w:r>
        <w:r w:rsidR="00FC431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FC431F" w:rsidRPr="006618E1">
          <w:rPr>
            <w:rStyle w:val="Hyperlink"/>
          </w:rPr>
          <w:t>Process View</w:t>
        </w:r>
        <w:r w:rsidR="00FC431F">
          <w:rPr>
            <w:webHidden/>
          </w:rPr>
          <w:tab/>
        </w:r>
        <w:r w:rsidR="00FC431F">
          <w:rPr>
            <w:webHidden/>
          </w:rPr>
          <w:fldChar w:fldCharType="begin"/>
        </w:r>
        <w:r w:rsidR="00FC431F">
          <w:rPr>
            <w:webHidden/>
          </w:rPr>
          <w:instrText xml:space="preserve"> PAGEREF _Toc7512064 \h </w:instrText>
        </w:r>
        <w:r w:rsidR="00FC431F">
          <w:rPr>
            <w:webHidden/>
          </w:rPr>
        </w:r>
        <w:r w:rsidR="00FC431F">
          <w:rPr>
            <w:webHidden/>
          </w:rPr>
          <w:fldChar w:fldCharType="separate"/>
        </w:r>
        <w:r w:rsidR="00966439">
          <w:rPr>
            <w:webHidden/>
          </w:rPr>
          <w:t>17</w:t>
        </w:r>
        <w:r w:rsidR="00FC431F">
          <w:rPr>
            <w:webHidden/>
          </w:rPr>
          <w:fldChar w:fldCharType="end"/>
        </w:r>
      </w:hyperlink>
    </w:p>
    <w:p w14:paraId="338536A2" w14:textId="6FFC643D" w:rsidR="00FC431F" w:rsidRDefault="00821606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7512065" w:history="1">
        <w:r w:rsidR="00FC431F" w:rsidRPr="006618E1">
          <w:rPr>
            <w:rStyle w:val="Hyperlink"/>
          </w:rPr>
          <w:t>9.</w:t>
        </w:r>
        <w:r w:rsidR="00FC431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FC431F" w:rsidRPr="006618E1">
          <w:rPr>
            <w:rStyle w:val="Hyperlink"/>
          </w:rPr>
          <w:t>Deployment View</w:t>
        </w:r>
        <w:r w:rsidR="00FC431F">
          <w:rPr>
            <w:webHidden/>
          </w:rPr>
          <w:tab/>
        </w:r>
        <w:r w:rsidR="00FC431F">
          <w:rPr>
            <w:webHidden/>
          </w:rPr>
          <w:fldChar w:fldCharType="begin"/>
        </w:r>
        <w:r w:rsidR="00FC431F">
          <w:rPr>
            <w:webHidden/>
          </w:rPr>
          <w:instrText xml:space="preserve"> PAGEREF _Toc7512065 \h </w:instrText>
        </w:r>
        <w:r w:rsidR="00FC431F">
          <w:rPr>
            <w:webHidden/>
          </w:rPr>
        </w:r>
        <w:r w:rsidR="00FC431F">
          <w:rPr>
            <w:webHidden/>
          </w:rPr>
          <w:fldChar w:fldCharType="separate"/>
        </w:r>
        <w:r w:rsidR="00966439">
          <w:rPr>
            <w:webHidden/>
          </w:rPr>
          <w:t>19</w:t>
        </w:r>
        <w:r w:rsidR="00FC431F">
          <w:rPr>
            <w:webHidden/>
          </w:rPr>
          <w:fldChar w:fldCharType="end"/>
        </w:r>
      </w:hyperlink>
    </w:p>
    <w:p w14:paraId="741D747C" w14:textId="19B6DA25" w:rsidR="00487CF1" w:rsidRPr="009110A7" w:rsidRDefault="00487CF1" w:rsidP="004F3D58">
      <w:pPr>
        <w:pStyle w:val="BodyText"/>
        <w:spacing w:line="360" w:lineRule="auto"/>
        <w:rPr>
          <w:noProof/>
        </w:rPr>
      </w:pPr>
      <w:r w:rsidRPr="009110A7">
        <w:rPr>
          <w:noProof/>
        </w:rPr>
        <w:fldChar w:fldCharType="end"/>
      </w:r>
    </w:p>
    <w:p w14:paraId="5979C6B2" w14:textId="77777777" w:rsidR="00487CF1" w:rsidRPr="009110A7" w:rsidRDefault="00487CF1" w:rsidP="00487CF1">
      <w:pPr>
        <w:pStyle w:val="BodyText"/>
        <w:sectPr w:rsidR="00487CF1" w:rsidRPr="009110A7" w:rsidSect="00487CF1">
          <w:headerReference w:type="default" r:id="rId8"/>
          <w:footerReference w:type="default" r:id="rId9"/>
          <w:pgSz w:w="12240" w:h="15840"/>
          <w:pgMar w:top="1440" w:right="1080" w:bottom="1440" w:left="1080" w:header="720" w:footer="720" w:gutter="0"/>
          <w:pgNumType w:fmt="lowerRoman" w:start="2"/>
          <w:cols w:space="720"/>
          <w:docGrid w:linePitch="360"/>
        </w:sectPr>
      </w:pPr>
    </w:p>
    <w:p w14:paraId="1C231858" w14:textId="77777777" w:rsidR="00487CF1" w:rsidRPr="009110A7" w:rsidRDefault="007E59FE">
      <w:pPr>
        <w:pStyle w:val="Title"/>
        <w:rPr>
          <w:rFonts w:ascii="Times New Roman" w:hAnsi="Times New Roman" w:cs="Times New Roman"/>
        </w:rPr>
      </w:pPr>
      <w:r w:rsidRPr="009110A7">
        <w:rPr>
          <w:rFonts w:ascii="Times New Roman" w:hAnsi="Times New Roman" w:cs="Times New Roman"/>
        </w:rPr>
        <w:lastRenderedPageBreak/>
        <w:fldChar w:fldCharType="begin"/>
      </w:r>
      <w:r w:rsidRPr="009110A7">
        <w:rPr>
          <w:rFonts w:ascii="Times New Roman" w:hAnsi="Times New Roman" w:cs="Times New Roman"/>
        </w:rPr>
        <w:instrText xml:space="preserve"> TITLE  \* MERGEFORMAT </w:instrText>
      </w:r>
      <w:r w:rsidRPr="009110A7">
        <w:rPr>
          <w:rFonts w:ascii="Times New Roman" w:hAnsi="Times New Roman" w:cs="Times New Roman"/>
        </w:rPr>
        <w:fldChar w:fldCharType="separate"/>
      </w:r>
      <w:r w:rsidR="00487CF1" w:rsidRPr="009110A7">
        <w:rPr>
          <w:rFonts w:ascii="Times New Roman" w:hAnsi="Times New Roman" w:cs="Times New Roman"/>
        </w:rPr>
        <w:t>Software Architecture Document</w:t>
      </w:r>
      <w:r w:rsidRPr="009110A7">
        <w:rPr>
          <w:rFonts w:ascii="Times New Roman" w:hAnsi="Times New Roman" w:cs="Times New Roman"/>
        </w:rPr>
        <w:fldChar w:fldCharType="end"/>
      </w:r>
      <w:r w:rsidR="00487CF1" w:rsidRPr="009110A7">
        <w:rPr>
          <w:rFonts w:ascii="Times New Roman" w:hAnsi="Times New Roman" w:cs="Times New Roman"/>
        </w:rPr>
        <w:t xml:space="preserve"> </w:t>
      </w:r>
    </w:p>
    <w:p w14:paraId="65F2DA07" w14:textId="77777777" w:rsidR="00487CF1" w:rsidRPr="009110A7" w:rsidRDefault="00487CF1">
      <w:pPr>
        <w:pStyle w:val="Heading1"/>
        <w:rPr>
          <w:rFonts w:ascii="Times New Roman" w:hAnsi="Times New Roman"/>
        </w:rPr>
      </w:pPr>
      <w:bookmarkStart w:id="1" w:name="_Toc7512043"/>
      <w:r w:rsidRPr="009110A7">
        <w:rPr>
          <w:rFonts w:ascii="Times New Roman" w:hAnsi="Times New Roman"/>
        </w:rPr>
        <w:t>Introduction</w:t>
      </w:r>
      <w:bookmarkEnd w:id="1"/>
    </w:p>
    <w:p w14:paraId="7465669F" w14:textId="77777777" w:rsidR="00487CF1" w:rsidRPr="009110A7" w:rsidRDefault="00487CF1">
      <w:pPr>
        <w:pStyle w:val="Heading2"/>
        <w:rPr>
          <w:rFonts w:ascii="Times New Roman" w:hAnsi="Times New Roman"/>
        </w:rPr>
      </w:pPr>
      <w:bookmarkStart w:id="2" w:name="_Toc7512044"/>
      <w:r w:rsidRPr="009110A7">
        <w:rPr>
          <w:rFonts w:ascii="Times New Roman" w:hAnsi="Times New Roman"/>
        </w:rPr>
        <w:t>Purpose</w:t>
      </w:r>
      <w:bookmarkEnd w:id="2"/>
    </w:p>
    <w:p w14:paraId="20D09376" w14:textId="77777777" w:rsidR="004969FE" w:rsidRPr="009110A7" w:rsidRDefault="004969FE" w:rsidP="00487CF1">
      <w:pPr>
        <w:ind w:left="720"/>
      </w:pPr>
    </w:p>
    <w:p w14:paraId="2362E562" w14:textId="36FAC699" w:rsidR="00487CF1" w:rsidRPr="009110A7" w:rsidRDefault="00E24A0C" w:rsidP="00E24A0C">
      <w:pPr>
        <w:ind w:left="720"/>
      </w:pPr>
      <w:r w:rsidRPr="009110A7">
        <w:t xml:space="preserve">This document provides a comprehensive architectural overview of the Model-Based Testing Bundle (MBT Bundle), using </w:t>
      </w:r>
      <w:proofErr w:type="gramStart"/>
      <w:r w:rsidRPr="009110A7">
        <w:t>a number of</w:t>
      </w:r>
      <w:proofErr w:type="gramEnd"/>
      <w:r w:rsidRPr="009110A7">
        <w:t xml:space="preserve"> different architectural views to depict different aspects of the system. It is intended to capture and convey the significant architectural decisions which have been made on the system.</w:t>
      </w:r>
      <w:r w:rsidR="00EE2B4F" w:rsidRPr="009110A7">
        <w:t xml:space="preserve"> This document is for users, developers and other stakeholders who want to learn how MBT Bundle work.</w:t>
      </w:r>
    </w:p>
    <w:p w14:paraId="291815CC" w14:textId="77777777" w:rsidR="00E24A0C" w:rsidRPr="009110A7" w:rsidRDefault="00E24A0C" w:rsidP="00E24A0C">
      <w:pPr>
        <w:ind w:left="720"/>
        <w:rPr>
          <w:sz w:val="20"/>
          <w:szCs w:val="20"/>
        </w:rPr>
      </w:pPr>
    </w:p>
    <w:p w14:paraId="051BD517" w14:textId="77777777" w:rsidR="00487CF1" w:rsidRPr="009110A7" w:rsidRDefault="00487CF1">
      <w:pPr>
        <w:pStyle w:val="Heading2"/>
        <w:rPr>
          <w:rFonts w:ascii="Times New Roman" w:hAnsi="Times New Roman"/>
        </w:rPr>
      </w:pPr>
      <w:bookmarkStart w:id="3" w:name="_Toc7512045"/>
      <w:r w:rsidRPr="009110A7">
        <w:rPr>
          <w:rFonts w:ascii="Times New Roman" w:hAnsi="Times New Roman"/>
        </w:rPr>
        <w:t>Scope</w:t>
      </w:r>
      <w:bookmarkEnd w:id="3"/>
    </w:p>
    <w:p w14:paraId="74C00E69" w14:textId="77777777" w:rsidR="004969FE" w:rsidRPr="009110A7" w:rsidRDefault="004969FE" w:rsidP="00487CF1">
      <w:pPr>
        <w:pStyle w:val="BodyText"/>
        <w:ind w:left="720"/>
      </w:pPr>
    </w:p>
    <w:p w14:paraId="24C7844B" w14:textId="0FAC9781" w:rsidR="00487CF1" w:rsidRPr="009110A7" w:rsidRDefault="00487CF1" w:rsidP="004969FE">
      <w:pPr>
        <w:pStyle w:val="BodyText"/>
        <w:ind w:left="720"/>
        <w:jc w:val="both"/>
      </w:pPr>
      <w:r w:rsidRPr="009110A7">
        <w:t>Th</w:t>
      </w:r>
      <w:r w:rsidR="00FC431F">
        <w:t>is</w:t>
      </w:r>
      <w:r w:rsidRPr="009110A7">
        <w:t xml:space="preserve"> </w:t>
      </w:r>
      <w:r w:rsidR="00EE2B4F" w:rsidRPr="009110A7">
        <w:t>document explain</w:t>
      </w:r>
      <w:r w:rsidR="00186D9B">
        <w:t>s</w:t>
      </w:r>
      <w:r w:rsidR="00EE2B4F" w:rsidRPr="009110A7">
        <w:t xml:space="preserve"> the architecture of MBT Bundle version 1.6</w:t>
      </w:r>
      <w:r w:rsidRPr="009110A7">
        <w:t xml:space="preserve">. </w:t>
      </w:r>
    </w:p>
    <w:p w14:paraId="70743CD1" w14:textId="77777777" w:rsidR="00487CF1" w:rsidRPr="009110A7" w:rsidRDefault="00487CF1" w:rsidP="00EE2B4F">
      <w:pPr>
        <w:pStyle w:val="BodyText2"/>
        <w:ind w:left="0"/>
      </w:pPr>
    </w:p>
    <w:p w14:paraId="7AC13BEC" w14:textId="77777777" w:rsidR="00487CF1" w:rsidRPr="009110A7" w:rsidRDefault="00487CF1">
      <w:pPr>
        <w:pStyle w:val="Heading2"/>
        <w:rPr>
          <w:rFonts w:ascii="Times New Roman" w:hAnsi="Times New Roman"/>
        </w:rPr>
      </w:pPr>
      <w:bookmarkStart w:id="4" w:name="_Toc7512046"/>
      <w:r w:rsidRPr="009110A7">
        <w:rPr>
          <w:rFonts w:ascii="Times New Roman" w:hAnsi="Times New Roman"/>
        </w:rPr>
        <w:t>Definitions, Acronyms, and Abbreviations</w:t>
      </w:r>
      <w:bookmarkEnd w:id="4"/>
    </w:p>
    <w:p w14:paraId="3A18A7DC" w14:textId="7D946511" w:rsidR="00487CF1" w:rsidRPr="009110A7" w:rsidRDefault="00EE2B4F" w:rsidP="00EE2B4F">
      <w:pPr>
        <w:pStyle w:val="BodyText"/>
        <w:numPr>
          <w:ilvl w:val="0"/>
          <w:numId w:val="29"/>
        </w:numPr>
        <w:tabs>
          <w:tab w:val="left" w:pos="3720"/>
        </w:tabs>
        <w:autoSpaceDE/>
        <w:autoSpaceDN/>
        <w:adjustRightInd/>
        <w:spacing w:after="120"/>
      </w:pPr>
      <w:r w:rsidRPr="009110A7">
        <w:rPr>
          <w:b/>
        </w:rPr>
        <w:t>MBT</w:t>
      </w:r>
      <w:r w:rsidR="00487CF1" w:rsidRPr="009110A7">
        <w:rPr>
          <w:b/>
        </w:rPr>
        <w:t xml:space="preserve"> </w:t>
      </w:r>
      <w:r w:rsidR="00487CF1" w:rsidRPr="009110A7">
        <w:t xml:space="preserve">– </w:t>
      </w:r>
      <w:r w:rsidRPr="009110A7">
        <w:t>Model Based Testing</w:t>
      </w:r>
    </w:p>
    <w:p w14:paraId="197D9DD2" w14:textId="3F337FB7" w:rsidR="00487CF1" w:rsidRPr="009110A7" w:rsidRDefault="00487CF1" w:rsidP="00EE2B4F">
      <w:pPr>
        <w:pStyle w:val="BodyText"/>
        <w:widowControl w:val="0"/>
        <w:numPr>
          <w:ilvl w:val="0"/>
          <w:numId w:val="29"/>
        </w:numPr>
        <w:autoSpaceDE/>
        <w:autoSpaceDN/>
        <w:adjustRightInd/>
        <w:spacing w:after="120" w:line="240" w:lineRule="atLeast"/>
        <w:rPr>
          <w:b/>
        </w:rPr>
      </w:pPr>
      <w:r w:rsidRPr="009110A7">
        <w:rPr>
          <w:b/>
          <w:bCs/>
        </w:rPr>
        <w:t>SAD -</w:t>
      </w:r>
      <w:r w:rsidRPr="009110A7">
        <w:t xml:space="preserve"> Software Architecture Document</w:t>
      </w:r>
    </w:p>
    <w:p w14:paraId="6E83AE0A" w14:textId="02C3FA16" w:rsidR="00487CF1" w:rsidRPr="009110A7" w:rsidRDefault="00C5425E" w:rsidP="00362805">
      <w:pPr>
        <w:pStyle w:val="BodyText"/>
        <w:widowControl w:val="0"/>
        <w:numPr>
          <w:ilvl w:val="0"/>
          <w:numId w:val="29"/>
        </w:numPr>
        <w:autoSpaceDE/>
        <w:autoSpaceDN/>
        <w:adjustRightInd/>
        <w:spacing w:after="120" w:line="240" w:lineRule="atLeast"/>
      </w:pPr>
      <w:r w:rsidRPr="009110A7">
        <w:rPr>
          <w:b/>
        </w:rPr>
        <w:t>User -</w:t>
      </w:r>
      <w:r w:rsidR="00487CF1" w:rsidRPr="009110A7">
        <w:rPr>
          <w:b/>
        </w:rPr>
        <w:t xml:space="preserve"> </w:t>
      </w:r>
      <w:r w:rsidR="00487CF1" w:rsidRPr="009110A7">
        <w:t xml:space="preserve">This is any user who is registered </w:t>
      </w:r>
      <w:r w:rsidR="00EE2B4F" w:rsidRPr="009110A7">
        <w:t>a new account on MBT Bundle. It’s usually a tester who test a system</w:t>
      </w:r>
    </w:p>
    <w:p w14:paraId="1946695E" w14:textId="77777777" w:rsidR="00487CF1" w:rsidRPr="009110A7" w:rsidRDefault="00487CF1" w:rsidP="00487CF1">
      <w:pPr>
        <w:pStyle w:val="BodyText"/>
        <w:widowControl w:val="0"/>
        <w:autoSpaceDE/>
        <w:autoSpaceDN/>
        <w:adjustRightInd/>
        <w:spacing w:after="120" w:line="240" w:lineRule="atLeast"/>
        <w:ind w:left="1728"/>
      </w:pPr>
      <w:r w:rsidRPr="009110A7">
        <w:t xml:space="preserve"> </w:t>
      </w:r>
    </w:p>
    <w:p w14:paraId="26C31618" w14:textId="77777777" w:rsidR="00487CF1" w:rsidRPr="009110A7" w:rsidRDefault="00487CF1">
      <w:pPr>
        <w:pStyle w:val="Heading2"/>
        <w:rPr>
          <w:rFonts w:ascii="Times New Roman" w:hAnsi="Times New Roman"/>
        </w:rPr>
      </w:pPr>
      <w:bookmarkStart w:id="5" w:name="_Toc7512047"/>
      <w:r w:rsidRPr="009110A7">
        <w:rPr>
          <w:rFonts w:ascii="Times New Roman" w:hAnsi="Times New Roman"/>
        </w:rPr>
        <w:t>References</w:t>
      </w:r>
      <w:bookmarkEnd w:id="5"/>
    </w:p>
    <w:p w14:paraId="023EF13C" w14:textId="77777777" w:rsidR="00487CF1" w:rsidRPr="009110A7" w:rsidRDefault="00487CF1" w:rsidP="00487CF1">
      <w:pPr>
        <w:pStyle w:val="BodyText"/>
        <w:ind w:left="720"/>
      </w:pPr>
    </w:p>
    <w:p w14:paraId="4E6D9560" w14:textId="6D76F9D0" w:rsidR="00487CF1" w:rsidRPr="009110A7" w:rsidRDefault="00C466FD" w:rsidP="00DB2F95">
      <w:pPr>
        <w:pStyle w:val="BodyText"/>
        <w:ind w:left="720"/>
      </w:pPr>
      <w:r w:rsidRPr="009110A7">
        <w:t>Software Architecture Document template</w:t>
      </w:r>
      <w:r w:rsidR="00DB2F95" w:rsidRPr="009110A7">
        <w:t>:</w:t>
      </w:r>
      <w:r w:rsidRPr="009110A7">
        <w:t xml:space="preserve"> </w:t>
      </w:r>
      <w:hyperlink r:id="rId10" w:history="1">
        <w:r w:rsidRPr="009110A7">
          <w:rPr>
            <w:rStyle w:val="Hyperlink"/>
          </w:rPr>
          <w:t>https://projects.cecs.pdx.edu/attachments/download/3146/Software_Architecture_Document.docx</w:t>
        </w:r>
      </w:hyperlink>
    </w:p>
    <w:p w14:paraId="085A8413" w14:textId="1389797D" w:rsidR="00C466FD" w:rsidRPr="009110A7" w:rsidRDefault="00C466FD" w:rsidP="00DB2F95">
      <w:pPr>
        <w:pStyle w:val="BodyText"/>
        <w:ind w:left="720"/>
      </w:pPr>
    </w:p>
    <w:p w14:paraId="1C0666D0" w14:textId="518015D6" w:rsidR="00C466FD" w:rsidRPr="009110A7" w:rsidRDefault="00C466FD" w:rsidP="00DB2F95">
      <w:pPr>
        <w:pStyle w:val="BodyText"/>
        <w:ind w:left="720"/>
      </w:pPr>
      <w:r w:rsidRPr="009110A7">
        <w:t xml:space="preserve">Software Architecture Document: </w:t>
      </w:r>
      <w:hyperlink r:id="rId11" w:history="1">
        <w:r w:rsidRPr="009110A7">
          <w:rPr>
            <w:rStyle w:val="Hyperlink"/>
          </w:rPr>
          <w:t>http://www.se.rit.edu/~raindelay/Documents/Artifacts/Software%20Architecture%20Document.doc</w:t>
        </w:r>
      </w:hyperlink>
    </w:p>
    <w:p w14:paraId="39D293C6" w14:textId="5E7BF562" w:rsidR="00C466FD" w:rsidRPr="009110A7" w:rsidRDefault="00C466FD" w:rsidP="00DB2F95">
      <w:pPr>
        <w:pStyle w:val="BodyText"/>
        <w:ind w:left="720"/>
      </w:pPr>
    </w:p>
    <w:p w14:paraId="5481A45D" w14:textId="16FAF285" w:rsidR="00C466FD" w:rsidRPr="009110A7" w:rsidRDefault="00E24A0C" w:rsidP="00DB2F95">
      <w:pPr>
        <w:pStyle w:val="BodyText"/>
        <w:ind w:left="720"/>
      </w:pPr>
      <w:r w:rsidRPr="009110A7">
        <w:t>Sample Software Architecture Document</w:t>
      </w:r>
      <w:r w:rsidR="00C466FD" w:rsidRPr="009110A7">
        <w:t xml:space="preserve">: </w:t>
      </w:r>
      <w:hyperlink r:id="rId12" w:history="1">
        <w:r w:rsidR="00C466FD" w:rsidRPr="009110A7">
          <w:rPr>
            <w:rStyle w:val="Hyperlink"/>
          </w:rPr>
          <w:t>http://faculty.csupueblo.edu/rick.huff/cis432/sad-onlinecateringservice.doc</w:t>
        </w:r>
      </w:hyperlink>
    </w:p>
    <w:p w14:paraId="2D74D93D" w14:textId="76BEC9C8" w:rsidR="00E24A0C" w:rsidRPr="009110A7" w:rsidRDefault="00E24A0C" w:rsidP="00DB2F95">
      <w:pPr>
        <w:pStyle w:val="BodyText"/>
        <w:ind w:left="720"/>
      </w:pPr>
    </w:p>
    <w:p w14:paraId="104FE895" w14:textId="15AF3666" w:rsidR="00E24A0C" w:rsidRPr="009110A7" w:rsidRDefault="00E24A0C" w:rsidP="00DB2F95">
      <w:pPr>
        <w:pStyle w:val="BodyText"/>
        <w:ind w:left="720"/>
      </w:pPr>
      <w:r w:rsidRPr="009110A7">
        <w:t xml:space="preserve">Software Architecture Document: </w:t>
      </w:r>
      <w:hyperlink r:id="rId13" w:history="1">
        <w:r w:rsidRPr="009110A7">
          <w:rPr>
            <w:rStyle w:val="Hyperlink"/>
          </w:rPr>
          <w:t>http://www.se.rit.edu/~royalflush/documents/SAD.doc</w:t>
        </w:r>
      </w:hyperlink>
    </w:p>
    <w:p w14:paraId="038D75A3" w14:textId="77777777" w:rsidR="00487CF1" w:rsidRPr="009110A7" w:rsidRDefault="00487CF1" w:rsidP="00487CF1">
      <w:pPr>
        <w:ind w:firstLine="720"/>
      </w:pPr>
    </w:p>
    <w:p w14:paraId="5CB84DF1" w14:textId="77777777" w:rsidR="00487CF1" w:rsidRPr="009110A7" w:rsidRDefault="00487CF1">
      <w:pPr>
        <w:pStyle w:val="Heading2"/>
        <w:rPr>
          <w:rFonts w:ascii="Times New Roman" w:hAnsi="Times New Roman"/>
        </w:rPr>
      </w:pPr>
      <w:bookmarkStart w:id="6" w:name="_Toc7512048"/>
      <w:r w:rsidRPr="009110A7">
        <w:rPr>
          <w:rFonts w:ascii="Times New Roman" w:hAnsi="Times New Roman"/>
        </w:rPr>
        <w:t>Overview</w:t>
      </w:r>
      <w:bookmarkEnd w:id="6"/>
    </w:p>
    <w:p w14:paraId="571921E8" w14:textId="77777777" w:rsidR="00487CF1" w:rsidRPr="009110A7" w:rsidRDefault="00487CF1" w:rsidP="00487CF1"/>
    <w:p w14:paraId="68D74376" w14:textId="77777777" w:rsidR="00487CF1" w:rsidRPr="009110A7" w:rsidRDefault="00487CF1" w:rsidP="00487CF1">
      <w:pPr>
        <w:pStyle w:val="BodyText"/>
        <w:spacing w:line="360" w:lineRule="auto"/>
        <w:ind w:left="720"/>
      </w:pPr>
      <w:r w:rsidRPr="009110A7">
        <w:t>In order to fully document all the aspects of the architecture, the Software Architecture Document contains the following subsections.</w:t>
      </w:r>
    </w:p>
    <w:p w14:paraId="3C19845C" w14:textId="77777777" w:rsidR="00487CF1" w:rsidRPr="009110A7" w:rsidRDefault="00487CF1" w:rsidP="00487CF1">
      <w:pPr>
        <w:pStyle w:val="BodyText"/>
        <w:spacing w:line="360" w:lineRule="auto"/>
        <w:ind w:left="720"/>
      </w:pPr>
      <w:r w:rsidRPr="009110A7">
        <w:rPr>
          <w:u w:val="single"/>
        </w:rPr>
        <w:t>Section 2:</w:t>
      </w:r>
      <w:r w:rsidRPr="009110A7">
        <w:t xml:space="preserve"> describes the use of each view</w:t>
      </w:r>
    </w:p>
    <w:p w14:paraId="02D271A8" w14:textId="12155BA9" w:rsidR="00487CF1" w:rsidRPr="009110A7" w:rsidRDefault="00487CF1" w:rsidP="00487CF1">
      <w:pPr>
        <w:pStyle w:val="BodyText"/>
        <w:spacing w:line="360" w:lineRule="auto"/>
        <w:ind w:left="720"/>
      </w:pPr>
      <w:r w:rsidRPr="009110A7">
        <w:rPr>
          <w:u w:val="single"/>
        </w:rPr>
        <w:t>Section 3:</w:t>
      </w:r>
      <w:r w:rsidRPr="009110A7">
        <w:t xml:space="preserve"> describes the architectural </w:t>
      </w:r>
      <w:r w:rsidR="00904764" w:rsidRPr="009110A7">
        <w:t xml:space="preserve">goals and </w:t>
      </w:r>
      <w:r w:rsidRPr="009110A7">
        <w:t>constraints of the system</w:t>
      </w:r>
    </w:p>
    <w:p w14:paraId="4F55F031" w14:textId="586A23E1" w:rsidR="00487CF1" w:rsidRPr="009110A7" w:rsidRDefault="00487CF1" w:rsidP="00487CF1">
      <w:pPr>
        <w:pStyle w:val="BodyText"/>
        <w:spacing w:line="360" w:lineRule="auto"/>
        <w:ind w:left="720"/>
      </w:pPr>
      <w:r w:rsidRPr="009110A7">
        <w:rPr>
          <w:u w:val="single"/>
        </w:rPr>
        <w:t>Section 4:</w:t>
      </w:r>
      <w:r w:rsidRPr="009110A7">
        <w:t xml:space="preserve"> </w:t>
      </w:r>
      <w:r w:rsidR="00CE3C43" w:rsidRPr="009110A7">
        <w:t>describes the most important use-case realization</w:t>
      </w:r>
      <w:r w:rsidR="00904764" w:rsidRPr="009110A7">
        <w:t>s</w:t>
      </w:r>
    </w:p>
    <w:p w14:paraId="50D5A6FC" w14:textId="1E588801" w:rsidR="00487CF1" w:rsidRPr="009110A7" w:rsidRDefault="00487CF1" w:rsidP="00487CF1">
      <w:pPr>
        <w:pStyle w:val="BodyText"/>
        <w:spacing w:line="360" w:lineRule="auto"/>
        <w:ind w:left="720"/>
      </w:pPr>
      <w:r w:rsidRPr="009110A7">
        <w:rPr>
          <w:u w:val="single"/>
        </w:rPr>
        <w:lastRenderedPageBreak/>
        <w:t>Section 5:</w:t>
      </w:r>
      <w:r w:rsidRPr="009110A7">
        <w:t xml:space="preserve"> describes </w:t>
      </w:r>
      <w:r w:rsidR="007B50A1" w:rsidRPr="009110A7">
        <w:t>logical view of the system including interface and operation definitions</w:t>
      </w:r>
      <w:r w:rsidRPr="009110A7">
        <w:t>.</w:t>
      </w:r>
    </w:p>
    <w:p w14:paraId="689A34C2" w14:textId="166E9358" w:rsidR="00904764" w:rsidRPr="009110A7" w:rsidRDefault="00904764" w:rsidP="00904764">
      <w:pPr>
        <w:pStyle w:val="BodyText"/>
        <w:spacing w:line="360" w:lineRule="auto"/>
        <w:ind w:left="720"/>
      </w:pPr>
      <w:r w:rsidRPr="009110A7">
        <w:rPr>
          <w:u w:val="single"/>
        </w:rPr>
        <w:t>Section 6:</w:t>
      </w:r>
      <w:r w:rsidRPr="009110A7">
        <w:t xml:space="preserve"> describes significant persistence elements.</w:t>
      </w:r>
    </w:p>
    <w:p w14:paraId="757E9D35" w14:textId="77777777" w:rsidR="00487CF1" w:rsidRPr="009110A7" w:rsidRDefault="00487CF1" w:rsidP="00487CF1">
      <w:pPr>
        <w:pStyle w:val="BodyText"/>
        <w:spacing w:line="360" w:lineRule="auto"/>
        <w:ind w:left="720"/>
      </w:pPr>
      <w:r w:rsidRPr="009110A7">
        <w:rPr>
          <w:u w:val="single"/>
        </w:rPr>
        <w:t>Section 7:</w:t>
      </w:r>
      <w:r w:rsidRPr="009110A7">
        <w:t xml:space="preserve"> describes how the system will be deployed. </w:t>
      </w:r>
    </w:p>
    <w:p w14:paraId="2B60FE34" w14:textId="77777777" w:rsidR="004969FE" w:rsidRPr="009110A7" w:rsidRDefault="004969FE" w:rsidP="004969FE">
      <w:pPr>
        <w:pStyle w:val="Heading1"/>
        <w:numPr>
          <w:ilvl w:val="0"/>
          <w:numId w:val="0"/>
        </w:numPr>
        <w:ind w:left="360"/>
        <w:rPr>
          <w:rFonts w:ascii="Times New Roman" w:hAnsi="Times New Roman"/>
        </w:rPr>
      </w:pPr>
    </w:p>
    <w:p w14:paraId="16008878" w14:textId="77777777" w:rsidR="00487CF1" w:rsidRPr="009110A7" w:rsidRDefault="00487CF1">
      <w:pPr>
        <w:pStyle w:val="Heading1"/>
        <w:rPr>
          <w:rFonts w:ascii="Times New Roman" w:hAnsi="Times New Roman"/>
        </w:rPr>
      </w:pPr>
      <w:bookmarkStart w:id="7" w:name="_Toc7512049"/>
      <w:r w:rsidRPr="009110A7">
        <w:rPr>
          <w:rFonts w:ascii="Times New Roman" w:hAnsi="Times New Roman"/>
        </w:rPr>
        <w:t>Architectural Representation</w:t>
      </w:r>
      <w:bookmarkEnd w:id="7"/>
      <w:r w:rsidRPr="009110A7">
        <w:rPr>
          <w:rFonts w:ascii="Times New Roman" w:hAnsi="Times New Roman"/>
        </w:rPr>
        <w:t xml:space="preserve"> </w:t>
      </w:r>
    </w:p>
    <w:p w14:paraId="66B7EB99" w14:textId="77777777" w:rsidR="004969FE" w:rsidRPr="009110A7" w:rsidRDefault="004969FE" w:rsidP="00487CF1">
      <w:pPr>
        <w:pStyle w:val="BodyText"/>
      </w:pPr>
    </w:p>
    <w:p w14:paraId="55A0E1D8" w14:textId="18DBB65F" w:rsidR="00E56377" w:rsidRPr="009110A7" w:rsidRDefault="00487CF1" w:rsidP="00E56377">
      <w:pPr>
        <w:ind w:left="360" w:firstLine="720"/>
      </w:pPr>
      <w:r w:rsidRPr="009110A7">
        <w:t>This document details the architecture using the views defined in the “4+1” model [</w:t>
      </w:r>
      <w:proofErr w:type="spellStart"/>
      <w:r w:rsidR="004969FE" w:rsidRPr="009110A7">
        <w:rPr>
          <w:rStyle w:val="st1"/>
          <w:color w:val="222222"/>
        </w:rPr>
        <w:t>Kruchten</w:t>
      </w:r>
      <w:proofErr w:type="spellEnd"/>
      <w:r w:rsidRPr="009110A7">
        <w:t>]</w:t>
      </w:r>
      <w:r w:rsidR="004969FE" w:rsidRPr="009110A7">
        <w:t>.</w:t>
      </w:r>
      <w:r w:rsidRPr="009110A7">
        <w:t xml:space="preserve"> The views used to document the </w:t>
      </w:r>
      <w:r w:rsidR="006B2F90" w:rsidRPr="009110A7">
        <w:t>MBT Bundle</w:t>
      </w:r>
      <w:r w:rsidRPr="009110A7">
        <w:t xml:space="preserve"> are:</w:t>
      </w:r>
      <w:r w:rsidR="00E56377" w:rsidRPr="00E56377">
        <w:t xml:space="preserve"> </w:t>
      </w:r>
    </w:p>
    <w:p w14:paraId="1804EC52" w14:textId="77777777" w:rsidR="00E56377" w:rsidRPr="009110A7" w:rsidRDefault="00E56377" w:rsidP="00E56377">
      <w:pPr>
        <w:ind w:left="360"/>
      </w:pPr>
    </w:p>
    <w:p w14:paraId="0FEAB8E5" w14:textId="77777777" w:rsidR="00E56377" w:rsidRPr="009110A7" w:rsidRDefault="00E56377" w:rsidP="00E56377">
      <w:pPr>
        <w:ind w:left="360"/>
        <w:rPr>
          <w:b/>
          <w:bCs/>
          <w:sz w:val="24"/>
        </w:rPr>
      </w:pPr>
      <w:r w:rsidRPr="009110A7">
        <w:rPr>
          <w:b/>
          <w:bCs/>
          <w:sz w:val="24"/>
        </w:rPr>
        <w:t xml:space="preserve">Use Case view </w:t>
      </w:r>
    </w:p>
    <w:p w14:paraId="3AC3D806" w14:textId="77777777" w:rsidR="00E56377" w:rsidRPr="009110A7" w:rsidRDefault="00E56377" w:rsidP="00E56377">
      <w:pPr>
        <w:ind w:left="1080"/>
        <w:rPr>
          <w:sz w:val="20"/>
        </w:rPr>
      </w:pPr>
      <w:r w:rsidRPr="009110A7">
        <w:rPr>
          <w:b/>
          <w:bCs/>
          <w:u w:val="single"/>
        </w:rPr>
        <w:t>Audience</w:t>
      </w:r>
      <w:r w:rsidRPr="009110A7">
        <w:t xml:space="preserve">: all the </w:t>
      </w:r>
      <w:r w:rsidRPr="009110A7">
        <w:rPr>
          <w:szCs w:val="16"/>
        </w:rPr>
        <w:t>stakeholders of the system, including the end-users.</w:t>
      </w:r>
    </w:p>
    <w:p w14:paraId="064325D1" w14:textId="77777777" w:rsidR="00E56377" w:rsidRPr="009110A7" w:rsidRDefault="00E56377" w:rsidP="00E56377">
      <w:pPr>
        <w:ind w:left="1080"/>
      </w:pPr>
      <w:r w:rsidRPr="009110A7">
        <w:rPr>
          <w:b/>
          <w:bCs/>
          <w:u w:val="single"/>
        </w:rPr>
        <w:t>Area</w:t>
      </w:r>
      <w:r w:rsidRPr="009110A7">
        <w:t>: describes the set of scenarios and/or use cases that represent some significant, central functionality of the system.</w:t>
      </w:r>
    </w:p>
    <w:p w14:paraId="45A49043" w14:textId="5834EC1A" w:rsidR="00487CF1" w:rsidRPr="009110A7" w:rsidRDefault="00E56377" w:rsidP="00E56377">
      <w:pPr>
        <w:ind w:left="360" w:firstLine="720"/>
      </w:pPr>
      <w:r w:rsidRPr="009110A7">
        <w:rPr>
          <w:b/>
          <w:bCs/>
          <w:u w:val="single"/>
        </w:rPr>
        <w:t xml:space="preserve">Related </w:t>
      </w:r>
      <w:r w:rsidR="00C5425E" w:rsidRPr="009110A7">
        <w:rPr>
          <w:b/>
          <w:bCs/>
          <w:u w:val="single"/>
        </w:rPr>
        <w:t>Artifacts</w:t>
      </w:r>
      <w:r w:rsidR="00C5425E" w:rsidRPr="009110A7">
        <w:t>:</w:t>
      </w:r>
      <w:r w:rsidRPr="009110A7">
        <w:t xml:space="preserve"> Use-Case </w:t>
      </w:r>
      <w:r w:rsidR="00CD556A">
        <w:t>diagram, Sequence diagram</w:t>
      </w:r>
    </w:p>
    <w:p w14:paraId="5BD8646B" w14:textId="77777777" w:rsidR="006B2F90" w:rsidRPr="009110A7" w:rsidRDefault="006B2F90" w:rsidP="006B2F90">
      <w:pPr>
        <w:pStyle w:val="BodyText"/>
        <w:rPr>
          <w:sz w:val="20"/>
          <w:szCs w:val="20"/>
        </w:rPr>
      </w:pPr>
    </w:p>
    <w:p w14:paraId="179150DD" w14:textId="79329F1C" w:rsidR="006B2F90" w:rsidRPr="009110A7" w:rsidRDefault="006B2F90" w:rsidP="006B2F90">
      <w:pPr>
        <w:ind w:left="360"/>
        <w:rPr>
          <w:b/>
          <w:bCs/>
          <w:sz w:val="24"/>
        </w:rPr>
      </w:pPr>
      <w:r w:rsidRPr="009110A7">
        <w:rPr>
          <w:b/>
          <w:bCs/>
          <w:sz w:val="24"/>
        </w:rPr>
        <w:t>Logical view</w:t>
      </w:r>
    </w:p>
    <w:p w14:paraId="3CD7E8A8" w14:textId="77777777" w:rsidR="006B2F90" w:rsidRPr="009110A7" w:rsidRDefault="006B2F90" w:rsidP="006B2F90">
      <w:pPr>
        <w:ind w:left="1080"/>
        <w:rPr>
          <w:sz w:val="20"/>
        </w:rPr>
      </w:pPr>
      <w:r w:rsidRPr="009110A7">
        <w:rPr>
          <w:b/>
          <w:bCs/>
          <w:u w:val="single"/>
        </w:rPr>
        <w:t>Audience</w:t>
      </w:r>
      <w:r w:rsidRPr="009110A7">
        <w:t>: Designers.</w:t>
      </w:r>
    </w:p>
    <w:p w14:paraId="42053B9D" w14:textId="77777777" w:rsidR="006B2F90" w:rsidRPr="009110A7" w:rsidRDefault="006B2F90" w:rsidP="006B2F90">
      <w:pPr>
        <w:ind w:left="1080"/>
      </w:pPr>
      <w:r w:rsidRPr="009110A7">
        <w:rPr>
          <w:b/>
          <w:bCs/>
          <w:u w:val="single"/>
        </w:rPr>
        <w:t>Area</w:t>
      </w:r>
      <w:r w:rsidRPr="009110A7">
        <w:t>: Functional Requirements: d</w:t>
      </w:r>
      <w:r w:rsidRPr="009110A7">
        <w:rPr>
          <w:szCs w:val="18"/>
        </w:rPr>
        <w:t xml:space="preserve">escribes the design's object model. </w:t>
      </w:r>
      <w:r w:rsidRPr="009110A7">
        <w:t>Also describes the most important use-case realizations.</w:t>
      </w:r>
    </w:p>
    <w:p w14:paraId="52F3928C" w14:textId="31A1936E" w:rsidR="00E56377" w:rsidRPr="009110A7" w:rsidRDefault="006B2F90" w:rsidP="00E56377">
      <w:pPr>
        <w:ind w:left="360" w:firstLine="720"/>
      </w:pPr>
      <w:r w:rsidRPr="009110A7">
        <w:rPr>
          <w:b/>
          <w:bCs/>
          <w:u w:val="single"/>
        </w:rPr>
        <w:t>Related Artifacts</w:t>
      </w:r>
      <w:r w:rsidRPr="009110A7">
        <w:t xml:space="preserve">: </w:t>
      </w:r>
      <w:r w:rsidR="00CD556A">
        <w:t>State diagram</w:t>
      </w:r>
    </w:p>
    <w:p w14:paraId="6549F061" w14:textId="77777777" w:rsidR="00E56377" w:rsidRPr="009110A7" w:rsidRDefault="00E56377" w:rsidP="00E56377">
      <w:pPr>
        <w:ind w:left="360"/>
      </w:pPr>
    </w:p>
    <w:p w14:paraId="6097AC2D" w14:textId="77777777" w:rsidR="00E56377" w:rsidRPr="009110A7" w:rsidRDefault="00E56377" w:rsidP="00E56377">
      <w:pPr>
        <w:ind w:left="360"/>
        <w:rPr>
          <w:b/>
          <w:bCs/>
          <w:sz w:val="24"/>
        </w:rPr>
      </w:pPr>
      <w:r w:rsidRPr="009110A7">
        <w:rPr>
          <w:b/>
          <w:bCs/>
          <w:sz w:val="24"/>
        </w:rPr>
        <w:t>Data view (optional)</w:t>
      </w:r>
    </w:p>
    <w:p w14:paraId="35B52C9D" w14:textId="77777777" w:rsidR="00E56377" w:rsidRPr="009110A7" w:rsidRDefault="00E56377" w:rsidP="00E56377">
      <w:pPr>
        <w:ind w:left="1080"/>
        <w:rPr>
          <w:sz w:val="20"/>
        </w:rPr>
      </w:pPr>
      <w:r w:rsidRPr="009110A7">
        <w:rPr>
          <w:b/>
          <w:bCs/>
          <w:u w:val="single"/>
        </w:rPr>
        <w:t>Audience</w:t>
      </w:r>
      <w:r w:rsidRPr="009110A7">
        <w:t>: Data specialists, Database administrators</w:t>
      </w:r>
    </w:p>
    <w:p w14:paraId="027D5CF4" w14:textId="1547A493" w:rsidR="00E56377" w:rsidRPr="009110A7" w:rsidRDefault="00E56377" w:rsidP="00E56377">
      <w:pPr>
        <w:ind w:left="1080"/>
        <w:rPr>
          <w:b/>
          <w:bCs/>
          <w:u w:val="single"/>
        </w:rPr>
      </w:pPr>
      <w:r w:rsidRPr="009110A7">
        <w:rPr>
          <w:b/>
          <w:bCs/>
          <w:u w:val="single"/>
        </w:rPr>
        <w:t>Area</w:t>
      </w:r>
      <w:r w:rsidRPr="009110A7">
        <w:t xml:space="preserve">: </w:t>
      </w:r>
      <w:r w:rsidR="00C5425E" w:rsidRPr="009110A7">
        <w:t>Persistence</w:t>
      </w:r>
      <w:r w:rsidR="00C5425E">
        <w:t>,</w:t>
      </w:r>
      <w:r w:rsidRPr="009110A7">
        <w:t xml:space="preserve"> describes the architecturally significant persistent elements in the data model</w:t>
      </w:r>
      <w:r w:rsidRPr="009110A7">
        <w:rPr>
          <w:b/>
          <w:bCs/>
          <w:u w:val="single"/>
        </w:rPr>
        <w:t xml:space="preserve"> </w:t>
      </w:r>
    </w:p>
    <w:p w14:paraId="17D7E9F3" w14:textId="77C26263" w:rsidR="00E56377" w:rsidRPr="009110A7" w:rsidRDefault="00E56377" w:rsidP="00E56377">
      <w:pPr>
        <w:ind w:left="360" w:firstLine="720"/>
      </w:pPr>
      <w:r w:rsidRPr="009110A7">
        <w:rPr>
          <w:b/>
          <w:bCs/>
          <w:u w:val="single"/>
        </w:rPr>
        <w:t>Related Artifacts</w:t>
      </w:r>
      <w:r w:rsidRPr="009110A7">
        <w:t xml:space="preserve">: Data </w:t>
      </w:r>
      <w:r w:rsidR="00CD556A">
        <w:t>diagram</w:t>
      </w:r>
      <w:r w:rsidRPr="009110A7">
        <w:t>.</w:t>
      </w:r>
      <w:r w:rsidRPr="00E56377">
        <w:t xml:space="preserve"> </w:t>
      </w:r>
    </w:p>
    <w:p w14:paraId="5136BB1C" w14:textId="77777777" w:rsidR="00E56377" w:rsidRPr="009110A7" w:rsidRDefault="00E56377" w:rsidP="00E56377">
      <w:pPr>
        <w:ind w:left="360"/>
      </w:pPr>
    </w:p>
    <w:p w14:paraId="3BB504FA" w14:textId="77777777" w:rsidR="00E56377" w:rsidRPr="009110A7" w:rsidRDefault="00E56377" w:rsidP="00E56377">
      <w:pPr>
        <w:ind w:left="360"/>
        <w:rPr>
          <w:b/>
          <w:bCs/>
          <w:sz w:val="24"/>
        </w:rPr>
      </w:pPr>
      <w:r w:rsidRPr="009110A7">
        <w:rPr>
          <w:b/>
          <w:bCs/>
          <w:sz w:val="24"/>
        </w:rPr>
        <w:t xml:space="preserve">Implementation view </w:t>
      </w:r>
    </w:p>
    <w:p w14:paraId="2A8CC290" w14:textId="77777777" w:rsidR="00E56377" w:rsidRPr="009110A7" w:rsidRDefault="00E56377" w:rsidP="00E56377">
      <w:pPr>
        <w:ind w:left="1080"/>
        <w:rPr>
          <w:sz w:val="20"/>
        </w:rPr>
      </w:pPr>
      <w:r w:rsidRPr="009110A7">
        <w:rPr>
          <w:b/>
          <w:bCs/>
          <w:u w:val="single"/>
        </w:rPr>
        <w:t>Audience</w:t>
      </w:r>
      <w:r w:rsidRPr="009110A7">
        <w:t>: Programmers.</w:t>
      </w:r>
    </w:p>
    <w:p w14:paraId="7510DCAF" w14:textId="77777777" w:rsidR="00E56377" w:rsidRPr="009110A7" w:rsidRDefault="00E56377" w:rsidP="00E56377">
      <w:pPr>
        <w:ind w:left="1080"/>
      </w:pPr>
      <w:r w:rsidRPr="009110A7">
        <w:rPr>
          <w:b/>
          <w:bCs/>
          <w:u w:val="single"/>
        </w:rPr>
        <w:t>Area</w:t>
      </w:r>
      <w:r w:rsidRPr="009110A7">
        <w:t>: Software components: describes the layers and subsystems of the application.</w:t>
      </w:r>
    </w:p>
    <w:p w14:paraId="22EF25A1" w14:textId="18EE9A42" w:rsidR="00E56377" w:rsidRPr="009110A7" w:rsidRDefault="00E56377" w:rsidP="00E56377">
      <w:pPr>
        <w:ind w:left="360" w:firstLine="720"/>
      </w:pPr>
      <w:r w:rsidRPr="009110A7">
        <w:rPr>
          <w:b/>
          <w:bCs/>
          <w:u w:val="single"/>
        </w:rPr>
        <w:t>Related Artifacts</w:t>
      </w:r>
      <w:r w:rsidRPr="009110A7">
        <w:t xml:space="preserve">: </w:t>
      </w:r>
      <w:r w:rsidR="00ED1AE5">
        <w:t>Component diagram</w:t>
      </w:r>
    </w:p>
    <w:p w14:paraId="15EACF11" w14:textId="77777777" w:rsidR="006B2F90" w:rsidRPr="009110A7" w:rsidRDefault="006B2F90" w:rsidP="00E56377"/>
    <w:p w14:paraId="6C1679D8" w14:textId="260EFB5F" w:rsidR="006B2F90" w:rsidRPr="009110A7" w:rsidRDefault="006B2F90" w:rsidP="006B2F90">
      <w:pPr>
        <w:ind w:left="360"/>
        <w:rPr>
          <w:b/>
          <w:bCs/>
          <w:sz w:val="24"/>
        </w:rPr>
      </w:pPr>
      <w:r w:rsidRPr="009110A7">
        <w:rPr>
          <w:b/>
          <w:bCs/>
          <w:sz w:val="24"/>
        </w:rPr>
        <w:t>Process view</w:t>
      </w:r>
    </w:p>
    <w:p w14:paraId="354D35ED" w14:textId="77777777" w:rsidR="006B2F90" w:rsidRPr="009110A7" w:rsidRDefault="006B2F90" w:rsidP="006B2F90">
      <w:pPr>
        <w:ind w:left="1080"/>
        <w:rPr>
          <w:sz w:val="20"/>
        </w:rPr>
      </w:pPr>
      <w:r w:rsidRPr="009110A7">
        <w:rPr>
          <w:b/>
          <w:bCs/>
          <w:u w:val="single"/>
        </w:rPr>
        <w:t>Audience</w:t>
      </w:r>
      <w:r w:rsidRPr="009110A7">
        <w:t>: Integrators.</w:t>
      </w:r>
    </w:p>
    <w:p w14:paraId="6E1A92A5" w14:textId="77777777" w:rsidR="006B2F90" w:rsidRPr="009110A7" w:rsidRDefault="006B2F90" w:rsidP="006B2F90">
      <w:pPr>
        <w:ind w:left="1080"/>
      </w:pPr>
      <w:r w:rsidRPr="009110A7">
        <w:rPr>
          <w:b/>
          <w:bCs/>
          <w:u w:val="single"/>
        </w:rPr>
        <w:t>Area</w:t>
      </w:r>
      <w:r w:rsidRPr="009110A7">
        <w:t xml:space="preserve">: Non-functional requirements: </w:t>
      </w:r>
      <w:r w:rsidRPr="009110A7">
        <w:rPr>
          <w:szCs w:val="18"/>
        </w:rPr>
        <w:t>describes the design's concurrency and synchronization aspects.</w:t>
      </w:r>
    </w:p>
    <w:p w14:paraId="143902F7" w14:textId="23E00C75" w:rsidR="006B2F90" w:rsidRPr="009110A7" w:rsidRDefault="006B2F90" w:rsidP="00E56377">
      <w:pPr>
        <w:ind w:left="360" w:firstLine="720"/>
      </w:pPr>
      <w:r w:rsidRPr="009110A7">
        <w:rPr>
          <w:b/>
          <w:bCs/>
          <w:u w:val="single"/>
        </w:rPr>
        <w:t>Related Artifacts</w:t>
      </w:r>
      <w:r w:rsidRPr="009110A7">
        <w:t xml:space="preserve">: </w:t>
      </w:r>
      <w:r w:rsidR="00CD556A">
        <w:t>Activity diagram</w:t>
      </w:r>
      <w:r w:rsidRPr="009110A7">
        <w:t>.</w:t>
      </w:r>
    </w:p>
    <w:p w14:paraId="6A336F68" w14:textId="77777777" w:rsidR="006B2F90" w:rsidRPr="009110A7" w:rsidRDefault="006B2F90" w:rsidP="006B2F90">
      <w:pPr>
        <w:ind w:left="360"/>
      </w:pPr>
    </w:p>
    <w:p w14:paraId="5245D307" w14:textId="77777777" w:rsidR="006B2F90" w:rsidRPr="009110A7" w:rsidRDefault="006B2F90" w:rsidP="006B2F90">
      <w:pPr>
        <w:ind w:left="360"/>
        <w:rPr>
          <w:b/>
          <w:bCs/>
          <w:sz w:val="24"/>
        </w:rPr>
      </w:pPr>
      <w:r w:rsidRPr="009110A7">
        <w:rPr>
          <w:b/>
          <w:bCs/>
          <w:sz w:val="24"/>
        </w:rPr>
        <w:t xml:space="preserve">Deployment view </w:t>
      </w:r>
    </w:p>
    <w:p w14:paraId="5BBDA31C" w14:textId="77777777" w:rsidR="006B2F90" w:rsidRPr="009110A7" w:rsidRDefault="006B2F90" w:rsidP="006B2F90">
      <w:pPr>
        <w:ind w:left="1080"/>
        <w:rPr>
          <w:sz w:val="20"/>
        </w:rPr>
      </w:pPr>
      <w:r w:rsidRPr="009110A7">
        <w:rPr>
          <w:b/>
          <w:bCs/>
          <w:u w:val="single"/>
        </w:rPr>
        <w:t>Audience</w:t>
      </w:r>
      <w:r w:rsidRPr="009110A7">
        <w:t>: Deployment managers.</w:t>
      </w:r>
    </w:p>
    <w:p w14:paraId="152754C6" w14:textId="491BFCA0" w:rsidR="006B2F90" w:rsidRPr="009110A7" w:rsidRDefault="006B2F90" w:rsidP="006B2F90">
      <w:pPr>
        <w:ind w:left="1080"/>
      </w:pPr>
      <w:r w:rsidRPr="009110A7">
        <w:rPr>
          <w:b/>
          <w:bCs/>
          <w:u w:val="single"/>
        </w:rPr>
        <w:t>Area</w:t>
      </w:r>
      <w:r w:rsidRPr="009110A7">
        <w:t xml:space="preserve">: </w:t>
      </w:r>
      <w:r w:rsidR="00C5425E" w:rsidRPr="009110A7">
        <w:t>Topology</w:t>
      </w:r>
      <w:r w:rsidR="00C5425E">
        <w:t>,</w:t>
      </w:r>
      <w:r w:rsidRPr="009110A7">
        <w:t xml:space="preserve"> </w:t>
      </w:r>
      <w:r w:rsidRPr="009110A7">
        <w:rPr>
          <w:szCs w:val="16"/>
        </w:rPr>
        <w:t>describes the mapping of the software onto the hardware and shows the system's distributed aspects.</w:t>
      </w:r>
    </w:p>
    <w:p w14:paraId="0F8C625A" w14:textId="5EB8164A" w:rsidR="006B2F90" w:rsidRPr="009110A7" w:rsidRDefault="006B2F90" w:rsidP="00E56377">
      <w:pPr>
        <w:ind w:left="360" w:firstLine="720"/>
      </w:pPr>
      <w:r w:rsidRPr="009110A7">
        <w:rPr>
          <w:b/>
          <w:bCs/>
          <w:u w:val="single"/>
        </w:rPr>
        <w:t>Related Artifacts</w:t>
      </w:r>
      <w:r w:rsidRPr="009110A7">
        <w:t xml:space="preserve">: Deployment </w:t>
      </w:r>
      <w:r w:rsidR="00CD556A">
        <w:t>diagram</w:t>
      </w:r>
      <w:r w:rsidRPr="009110A7">
        <w:t>.</w:t>
      </w:r>
    </w:p>
    <w:p w14:paraId="38B62266" w14:textId="77777777" w:rsidR="00487CF1" w:rsidRPr="009110A7" w:rsidRDefault="00487CF1" w:rsidP="00487CF1">
      <w:pPr>
        <w:pStyle w:val="BodyText"/>
      </w:pPr>
    </w:p>
    <w:p w14:paraId="04293660" w14:textId="4BCA8F21" w:rsidR="00FF5022" w:rsidRPr="009110A7" w:rsidRDefault="00FF5022" w:rsidP="00487CF1">
      <w:pPr>
        <w:pStyle w:val="BodyText"/>
      </w:pPr>
    </w:p>
    <w:p w14:paraId="41A0AAF0" w14:textId="77777777" w:rsidR="00FF5022" w:rsidRPr="009110A7" w:rsidRDefault="00FF5022" w:rsidP="00487CF1">
      <w:pPr>
        <w:pStyle w:val="BodyText"/>
      </w:pPr>
    </w:p>
    <w:p w14:paraId="3592693A" w14:textId="77777777" w:rsidR="00FF5022" w:rsidRPr="009110A7" w:rsidRDefault="00FF5022" w:rsidP="00487CF1">
      <w:pPr>
        <w:pStyle w:val="BodyText"/>
      </w:pPr>
    </w:p>
    <w:p w14:paraId="5ADC95BD" w14:textId="77777777" w:rsidR="00FF5022" w:rsidRPr="009110A7" w:rsidRDefault="00FF5022" w:rsidP="00487CF1">
      <w:pPr>
        <w:pStyle w:val="BodyText"/>
      </w:pPr>
    </w:p>
    <w:p w14:paraId="33B4D8DB" w14:textId="77777777" w:rsidR="00FF5022" w:rsidRPr="009110A7" w:rsidRDefault="00FF5022" w:rsidP="00487CF1">
      <w:pPr>
        <w:pStyle w:val="BodyText"/>
      </w:pPr>
    </w:p>
    <w:p w14:paraId="5CEE7391" w14:textId="77777777" w:rsidR="00FF5022" w:rsidRPr="009110A7" w:rsidRDefault="00FF5022" w:rsidP="00487CF1">
      <w:pPr>
        <w:pStyle w:val="BodyText"/>
      </w:pPr>
    </w:p>
    <w:p w14:paraId="2F7F99A6" w14:textId="77777777" w:rsidR="00FF5022" w:rsidRPr="009110A7" w:rsidRDefault="00FF5022" w:rsidP="00487CF1">
      <w:pPr>
        <w:pStyle w:val="BodyText"/>
      </w:pPr>
    </w:p>
    <w:p w14:paraId="2B1759E2" w14:textId="77777777" w:rsidR="00904764" w:rsidRPr="009110A7" w:rsidRDefault="00904764" w:rsidP="00487CF1">
      <w:pPr>
        <w:pStyle w:val="BodyText"/>
      </w:pPr>
    </w:p>
    <w:p w14:paraId="39DFEE72" w14:textId="77777777" w:rsidR="00904764" w:rsidRPr="009110A7" w:rsidRDefault="00904764" w:rsidP="00487CF1">
      <w:pPr>
        <w:pStyle w:val="BodyText"/>
      </w:pPr>
    </w:p>
    <w:p w14:paraId="0CB560FC" w14:textId="77777777" w:rsidR="00FF5022" w:rsidRPr="009110A7" w:rsidRDefault="00FF5022" w:rsidP="00487CF1">
      <w:pPr>
        <w:pStyle w:val="BodyText"/>
      </w:pPr>
    </w:p>
    <w:p w14:paraId="0FA08FD1" w14:textId="77777777" w:rsidR="00FF5022" w:rsidRPr="009110A7" w:rsidRDefault="00FF5022" w:rsidP="00487CF1">
      <w:pPr>
        <w:pStyle w:val="BodyText"/>
      </w:pPr>
    </w:p>
    <w:p w14:paraId="3D218469" w14:textId="77777777" w:rsidR="00487CF1" w:rsidRPr="009110A7" w:rsidRDefault="00487CF1" w:rsidP="00487CF1">
      <w:pPr>
        <w:pStyle w:val="Heading1"/>
        <w:rPr>
          <w:rFonts w:ascii="Times New Roman" w:hAnsi="Times New Roman"/>
        </w:rPr>
      </w:pPr>
      <w:bookmarkStart w:id="8" w:name="_Toc7512050"/>
      <w:r w:rsidRPr="009110A7">
        <w:rPr>
          <w:rFonts w:ascii="Times New Roman" w:hAnsi="Times New Roman"/>
        </w:rPr>
        <w:t>Architectural Goals and Constraints</w:t>
      </w:r>
      <w:bookmarkEnd w:id="8"/>
    </w:p>
    <w:p w14:paraId="7DB078C7" w14:textId="5DE4A92D" w:rsidR="00487CF1" w:rsidRPr="009110A7" w:rsidRDefault="00DB7498" w:rsidP="00487CF1">
      <w:pPr>
        <w:ind w:left="360"/>
      </w:pPr>
      <w:r w:rsidRPr="009110A7">
        <w:t>There are some key requirements and system constraints that have a significant bearing on the architecture.  They are:</w:t>
      </w:r>
    </w:p>
    <w:p w14:paraId="57A13114" w14:textId="77777777" w:rsidR="00DB7498" w:rsidRPr="009110A7" w:rsidRDefault="00DB7498" w:rsidP="00487CF1">
      <w:pPr>
        <w:ind w:left="360"/>
      </w:pPr>
    </w:p>
    <w:p w14:paraId="069E06EC" w14:textId="069E06EC" w:rsidR="64173F42" w:rsidRPr="009110A7" w:rsidRDefault="64173F42" w:rsidP="64173F42"/>
    <w:p w14:paraId="2F7745F2" w14:textId="1595DE76" w:rsidR="00DB7498" w:rsidRPr="009110A7" w:rsidRDefault="009C4830" w:rsidP="00362805">
      <w:pPr>
        <w:pStyle w:val="ListParagraph"/>
        <w:numPr>
          <w:ilvl w:val="0"/>
          <w:numId w:val="35"/>
        </w:numPr>
      </w:pPr>
      <w:r w:rsidRPr="009110A7">
        <w:t xml:space="preserve">The </w:t>
      </w:r>
      <w:r w:rsidR="000E0A57" w:rsidRPr="009110A7">
        <w:t>project is an open source project</w:t>
      </w:r>
      <w:r w:rsidRPr="009110A7">
        <w:t>.</w:t>
      </w:r>
      <w:r w:rsidR="008C637B" w:rsidRPr="009110A7">
        <w:t xml:space="preserve"> Therefore</w:t>
      </w:r>
      <w:r w:rsidR="00596426" w:rsidRPr="009110A7">
        <w:t xml:space="preserve">, one goal of this document is to be useful to </w:t>
      </w:r>
      <w:r w:rsidR="000E0A57" w:rsidRPr="009110A7">
        <w:t>our stakeholders in the future</w:t>
      </w:r>
      <w:r w:rsidR="00596426" w:rsidRPr="009110A7">
        <w:t>.</w:t>
      </w:r>
    </w:p>
    <w:p w14:paraId="318411DC" w14:textId="77777777" w:rsidR="000E0A57" w:rsidRPr="009110A7" w:rsidRDefault="000E0A57" w:rsidP="000E0A57">
      <w:pPr>
        <w:pStyle w:val="ListParagraph"/>
        <w:ind w:left="1080"/>
      </w:pPr>
    </w:p>
    <w:p w14:paraId="41A5ED85" w14:textId="5C0B030A" w:rsidR="000E0A57" w:rsidRPr="009110A7" w:rsidRDefault="000E0A57" w:rsidP="00362805">
      <w:pPr>
        <w:pStyle w:val="ListParagraph"/>
        <w:numPr>
          <w:ilvl w:val="0"/>
          <w:numId w:val="35"/>
        </w:numPr>
      </w:pPr>
      <w:r w:rsidRPr="009110A7">
        <w:t>The system must be easy to extend and customize by other developers.</w:t>
      </w:r>
    </w:p>
    <w:p w14:paraId="310F0D62" w14:textId="3C7FE173" w:rsidR="008C637B" w:rsidRPr="009110A7" w:rsidRDefault="008C637B" w:rsidP="00992DEA">
      <w:pPr>
        <w:pStyle w:val="ListParagraph"/>
        <w:ind w:left="1080"/>
      </w:pPr>
    </w:p>
    <w:p w14:paraId="6DF02568" w14:textId="27A723AF" w:rsidR="00845DCE" w:rsidRPr="009110A7" w:rsidRDefault="00952F41" w:rsidP="00362805">
      <w:pPr>
        <w:pStyle w:val="ListParagraph"/>
        <w:numPr>
          <w:ilvl w:val="0"/>
          <w:numId w:val="35"/>
        </w:numPr>
      </w:pPr>
      <w:r w:rsidRPr="009110A7">
        <w:t xml:space="preserve">The system will be written using </w:t>
      </w:r>
      <w:r w:rsidR="006B2F90" w:rsidRPr="009110A7">
        <w:t>PHP language, and</w:t>
      </w:r>
      <w:r w:rsidR="008C637B" w:rsidRPr="009110A7">
        <w:t xml:space="preserve"> </w:t>
      </w:r>
      <w:r w:rsidR="006B2F90" w:rsidRPr="009110A7">
        <w:t>re-use as much as possible open source project</w:t>
      </w:r>
      <w:r w:rsidR="007B7B36" w:rsidRPr="009110A7">
        <w:t>s</w:t>
      </w:r>
      <w:r w:rsidR="006B2F90" w:rsidRPr="009110A7">
        <w:t xml:space="preserve"> that has compatible license (MIT)</w:t>
      </w:r>
      <w:r w:rsidRPr="009110A7">
        <w:t xml:space="preserve">. </w:t>
      </w:r>
      <w:r w:rsidR="00C5425E" w:rsidRPr="009110A7">
        <w:t>Therefore,</w:t>
      </w:r>
      <w:r w:rsidR="006B2F90" w:rsidRPr="009110A7">
        <w:t xml:space="preserve"> there are some technical debt</w:t>
      </w:r>
      <w:r w:rsidR="007B7B36" w:rsidRPr="009110A7">
        <w:t>s</w:t>
      </w:r>
      <w:r w:rsidR="006B2F90" w:rsidRPr="009110A7">
        <w:t xml:space="preserve"> from those open source project</w:t>
      </w:r>
      <w:r w:rsidR="007B7B36" w:rsidRPr="009110A7">
        <w:t>s</w:t>
      </w:r>
      <w:r w:rsidR="006B2F90" w:rsidRPr="009110A7">
        <w:t xml:space="preserve"> that we </w:t>
      </w:r>
      <w:proofErr w:type="gramStart"/>
      <w:r w:rsidR="006B2F90" w:rsidRPr="009110A7">
        <w:t>have to</w:t>
      </w:r>
      <w:proofErr w:type="gramEnd"/>
      <w:r w:rsidR="006B2F90" w:rsidRPr="009110A7">
        <w:t xml:space="preserve"> accept and work arou</w:t>
      </w:r>
      <w:r w:rsidR="00D07824" w:rsidRPr="009110A7">
        <w:t>n</w:t>
      </w:r>
      <w:r w:rsidR="006B2F90" w:rsidRPr="009110A7">
        <w:t>d</w:t>
      </w:r>
      <w:r w:rsidRPr="009110A7">
        <w:t>.</w:t>
      </w:r>
    </w:p>
    <w:p w14:paraId="4AAE815B" w14:textId="2528D89E" w:rsidR="008C637B" w:rsidRPr="009110A7" w:rsidRDefault="008C637B" w:rsidP="008C637B">
      <w:pPr>
        <w:pStyle w:val="ListParagraph"/>
      </w:pPr>
    </w:p>
    <w:p w14:paraId="1181F1F3" w14:textId="38ED6261" w:rsidR="00992DEA" w:rsidRPr="009110A7" w:rsidRDefault="00596426" w:rsidP="009C3022">
      <w:pPr>
        <w:pStyle w:val="ListParagraph"/>
        <w:numPr>
          <w:ilvl w:val="0"/>
          <w:numId w:val="35"/>
        </w:numPr>
      </w:pPr>
      <w:r w:rsidRPr="009110A7">
        <w:t xml:space="preserve">The system must communicate with </w:t>
      </w:r>
      <w:r w:rsidR="00ED08B5" w:rsidRPr="009110A7">
        <w:t>multiple third-party APIs</w:t>
      </w:r>
      <w:r w:rsidR="007B7B36" w:rsidRPr="009110A7">
        <w:t xml:space="preserve"> like Slack</w:t>
      </w:r>
      <w:r w:rsidR="00992DEA" w:rsidRPr="009110A7">
        <w:t>. Defining how the system interfaces with these third-party systems is a</w:t>
      </w:r>
      <w:r w:rsidR="007B7B36" w:rsidRPr="009110A7">
        <w:t xml:space="preserve"> </w:t>
      </w:r>
      <w:r w:rsidR="00992DEA" w:rsidRPr="009110A7">
        <w:t>concern of the architecture</w:t>
      </w:r>
      <w:r w:rsidR="000E0A57" w:rsidRPr="009110A7">
        <w:t xml:space="preserve"> to make the system more user-friendly</w:t>
      </w:r>
      <w:r w:rsidR="00992DEA" w:rsidRPr="009110A7">
        <w:t>.</w:t>
      </w:r>
    </w:p>
    <w:p w14:paraId="09CCF2B7" w14:textId="77777777" w:rsidR="004969FE" w:rsidRPr="009110A7" w:rsidRDefault="004969FE" w:rsidP="00487CF1">
      <w:pPr>
        <w:ind w:left="360"/>
      </w:pPr>
    </w:p>
    <w:p w14:paraId="45DCBD97" w14:textId="77777777" w:rsidR="00487CF1" w:rsidRPr="009110A7" w:rsidRDefault="00487CF1">
      <w:pPr>
        <w:pStyle w:val="Heading1"/>
        <w:rPr>
          <w:rFonts w:ascii="Times New Roman" w:hAnsi="Times New Roman"/>
        </w:rPr>
      </w:pPr>
      <w:bookmarkStart w:id="9" w:name="_Toc7512051"/>
      <w:r w:rsidRPr="009110A7">
        <w:rPr>
          <w:rFonts w:ascii="Times New Roman" w:hAnsi="Times New Roman"/>
        </w:rPr>
        <w:t>Use-Case View</w:t>
      </w:r>
      <w:bookmarkEnd w:id="9"/>
    </w:p>
    <w:p w14:paraId="65F47A70" w14:textId="013BDE80" w:rsidR="00487CF1" w:rsidRPr="009110A7" w:rsidRDefault="00B935D5" w:rsidP="009A51F9">
      <w:pPr>
        <w:pStyle w:val="BodyText"/>
        <w:ind w:left="720"/>
      </w:pPr>
      <w:r w:rsidRPr="009110A7">
        <w:t>The purpose of the use-case view is to give additional context surrounding the usage of the system and the interactions between its components.  For the purposes of this document, each component is considered a use-case actor.  Section 4.1 lists the current actors and gives a brief description of each</w:t>
      </w:r>
      <w:r w:rsidR="004F7366" w:rsidRPr="009110A7">
        <w:t xml:space="preserve"> in the overall use context of the system</w:t>
      </w:r>
      <w:r w:rsidRPr="009110A7">
        <w:t>.  In section 4.2, the most common use-cases are outlined and illustrated using UML use-case diagrams and sequence diagrams to clarify the interactions between components.</w:t>
      </w:r>
    </w:p>
    <w:p w14:paraId="2A1F5D09" w14:textId="77777777" w:rsidR="00487CF1" w:rsidRPr="009110A7" w:rsidRDefault="00487CF1" w:rsidP="00487CF1">
      <w:pPr>
        <w:pStyle w:val="Heading2"/>
        <w:widowControl w:val="0"/>
        <w:tabs>
          <w:tab w:val="clear" w:pos="792"/>
        </w:tabs>
        <w:spacing w:line="240" w:lineRule="atLeast"/>
        <w:ind w:left="1440" w:hanging="720"/>
        <w:rPr>
          <w:rFonts w:ascii="Times New Roman" w:hAnsi="Times New Roman"/>
        </w:rPr>
      </w:pPr>
      <w:bookmarkStart w:id="10" w:name="_Toc228056349"/>
      <w:bookmarkStart w:id="11" w:name="_Toc7512052"/>
      <w:r w:rsidRPr="009110A7">
        <w:rPr>
          <w:rFonts w:ascii="Times New Roman" w:hAnsi="Times New Roman"/>
        </w:rPr>
        <w:t>Actors</w:t>
      </w:r>
      <w:bookmarkEnd w:id="10"/>
      <w:bookmarkEnd w:id="11"/>
    </w:p>
    <w:tbl>
      <w:tblPr>
        <w:tblStyle w:val="TableGrid"/>
        <w:tblW w:w="0" w:type="auto"/>
        <w:tblInd w:w="144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73"/>
        <w:gridCol w:w="8257"/>
      </w:tblGrid>
      <w:tr w:rsidR="007D5479" w:rsidRPr="009110A7" w14:paraId="318DE7DC" w14:textId="77777777" w:rsidTr="004F7366">
        <w:tc>
          <w:tcPr>
            <w:tcW w:w="8856" w:type="dxa"/>
            <w:gridSpan w:val="2"/>
          </w:tcPr>
          <w:p w14:paraId="44E8C9AE" w14:textId="130DEAF5" w:rsidR="007D5479" w:rsidRPr="009110A7" w:rsidRDefault="007E59FE" w:rsidP="00B935D5">
            <w:pPr>
              <w:pStyle w:val="BodyText2"/>
              <w:ind w:left="0"/>
              <w:rPr>
                <w:b/>
              </w:rPr>
            </w:pPr>
            <w:r w:rsidRPr="009110A7">
              <w:rPr>
                <w:b/>
              </w:rPr>
              <w:t>Tester</w:t>
            </w:r>
          </w:p>
        </w:tc>
      </w:tr>
      <w:tr w:rsidR="007D5479" w:rsidRPr="009110A7" w14:paraId="4D45F0F3" w14:textId="77777777" w:rsidTr="004F7366">
        <w:tc>
          <w:tcPr>
            <w:tcW w:w="378" w:type="dxa"/>
          </w:tcPr>
          <w:p w14:paraId="535D6709" w14:textId="77777777" w:rsidR="007D5479" w:rsidRPr="009110A7" w:rsidRDefault="007D5479" w:rsidP="00B935D5">
            <w:pPr>
              <w:pStyle w:val="BodyText2"/>
              <w:ind w:left="0"/>
            </w:pPr>
          </w:p>
        </w:tc>
        <w:tc>
          <w:tcPr>
            <w:tcW w:w="8478" w:type="dxa"/>
          </w:tcPr>
          <w:p w14:paraId="7FE14982" w14:textId="7019523C" w:rsidR="000401C0" w:rsidRPr="009110A7" w:rsidRDefault="000401C0" w:rsidP="000401C0">
            <w:pPr>
              <w:pStyle w:val="BodyText2"/>
              <w:ind w:left="0"/>
            </w:pPr>
            <w:r w:rsidRPr="009110A7">
              <w:t xml:space="preserve">The </w:t>
            </w:r>
            <w:r w:rsidR="007E59FE" w:rsidRPr="009110A7">
              <w:t>person who want to test the system under test using MBT Bundle</w:t>
            </w:r>
            <w:r w:rsidRPr="009110A7">
              <w:t>.</w:t>
            </w:r>
          </w:p>
          <w:p w14:paraId="2C04BFFC" w14:textId="6E1732F3" w:rsidR="007D5479" w:rsidRPr="009110A7" w:rsidRDefault="007D5479" w:rsidP="000401C0">
            <w:pPr>
              <w:pStyle w:val="BodyText2"/>
              <w:ind w:left="0"/>
            </w:pPr>
          </w:p>
        </w:tc>
      </w:tr>
      <w:tr w:rsidR="007D5479" w:rsidRPr="009110A7" w14:paraId="2C47BC21" w14:textId="77777777" w:rsidTr="004F7366">
        <w:tc>
          <w:tcPr>
            <w:tcW w:w="8856" w:type="dxa"/>
            <w:gridSpan w:val="2"/>
          </w:tcPr>
          <w:p w14:paraId="0F398248" w14:textId="2ABC9812" w:rsidR="007D5479" w:rsidRPr="009110A7" w:rsidRDefault="007E59FE" w:rsidP="00B935D5">
            <w:pPr>
              <w:pStyle w:val="BodyText2"/>
              <w:ind w:left="0"/>
              <w:rPr>
                <w:b/>
              </w:rPr>
            </w:pPr>
            <w:r w:rsidRPr="009110A7">
              <w:rPr>
                <w:b/>
              </w:rPr>
              <w:t>Admin</w:t>
            </w:r>
          </w:p>
        </w:tc>
      </w:tr>
      <w:tr w:rsidR="007D5479" w:rsidRPr="009110A7" w14:paraId="11152683" w14:textId="77777777" w:rsidTr="004F7366">
        <w:tc>
          <w:tcPr>
            <w:tcW w:w="378" w:type="dxa"/>
          </w:tcPr>
          <w:p w14:paraId="2AF33D8A" w14:textId="77777777" w:rsidR="007D5479" w:rsidRPr="009110A7" w:rsidRDefault="007D5479" w:rsidP="00B935D5">
            <w:pPr>
              <w:pStyle w:val="BodyText2"/>
              <w:ind w:left="0"/>
            </w:pPr>
          </w:p>
        </w:tc>
        <w:tc>
          <w:tcPr>
            <w:tcW w:w="8478" w:type="dxa"/>
          </w:tcPr>
          <w:p w14:paraId="39EECB11" w14:textId="126A2CCC" w:rsidR="004F7366" w:rsidRPr="009110A7" w:rsidRDefault="004F7366" w:rsidP="00B935D5">
            <w:pPr>
              <w:pStyle w:val="BodyText2"/>
              <w:ind w:left="0"/>
            </w:pPr>
            <w:r w:rsidRPr="009110A7">
              <w:t xml:space="preserve">The </w:t>
            </w:r>
            <w:r w:rsidR="007E59FE" w:rsidRPr="009110A7">
              <w:t>person who want to manage other testers</w:t>
            </w:r>
            <w:r w:rsidRPr="009110A7">
              <w:t>.</w:t>
            </w:r>
          </w:p>
          <w:p w14:paraId="57090BC3" w14:textId="18F10C97" w:rsidR="007D5479" w:rsidRPr="009110A7" w:rsidRDefault="007D5479" w:rsidP="00B935D5">
            <w:pPr>
              <w:pStyle w:val="BodyText2"/>
              <w:ind w:left="0"/>
            </w:pPr>
          </w:p>
        </w:tc>
      </w:tr>
      <w:tr w:rsidR="007D5479" w:rsidRPr="009110A7" w14:paraId="24B5E219" w14:textId="77777777" w:rsidTr="004F7366">
        <w:tc>
          <w:tcPr>
            <w:tcW w:w="8856" w:type="dxa"/>
            <w:gridSpan w:val="2"/>
          </w:tcPr>
          <w:p w14:paraId="73732DED" w14:textId="3EF70C84" w:rsidR="007D5479" w:rsidRPr="009110A7" w:rsidRDefault="007E59FE" w:rsidP="00B935D5">
            <w:pPr>
              <w:pStyle w:val="BodyText2"/>
              <w:ind w:left="0"/>
              <w:rPr>
                <w:b/>
              </w:rPr>
            </w:pPr>
            <w:r w:rsidRPr="009110A7">
              <w:rPr>
                <w:b/>
              </w:rPr>
              <w:t>User</w:t>
            </w:r>
          </w:p>
        </w:tc>
      </w:tr>
      <w:tr w:rsidR="007D5479" w:rsidRPr="009110A7" w14:paraId="1C118035" w14:textId="77777777" w:rsidTr="004F7366">
        <w:tc>
          <w:tcPr>
            <w:tcW w:w="378" w:type="dxa"/>
          </w:tcPr>
          <w:p w14:paraId="48A0573F" w14:textId="77777777" w:rsidR="007D5479" w:rsidRPr="009110A7" w:rsidRDefault="007D5479" w:rsidP="00B935D5">
            <w:pPr>
              <w:pStyle w:val="BodyText2"/>
              <w:ind w:left="0"/>
            </w:pPr>
          </w:p>
        </w:tc>
        <w:tc>
          <w:tcPr>
            <w:tcW w:w="8478" w:type="dxa"/>
          </w:tcPr>
          <w:p w14:paraId="421215E5" w14:textId="1A522777" w:rsidR="004F7366" w:rsidRPr="009110A7" w:rsidRDefault="007E59FE" w:rsidP="004F7366">
            <w:pPr>
              <w:pStyle w:val="BodyText2"/>
              <w:ind w:left="0"/>
            </w:pPr>
            <w:r w:rsidRPr="009110A7">
              <w:t>Both testers and administers</w:t>
            </w:r>
            <w:r w:rsidR="004F7366" w:rsidRPr="009110A7">
              <w:t>.</w:t>
            </w:r>
          </w:p>
          <w:p w14:paraId="70AF9C71" w14:textId="539624E4" w:rsidR="007D5479" w:rsidRPr="009110A7" w:rsidRDefault="007D5479" w:rsidP="004F7366">
            <w:pPr>
              <w:pStyle w:val="BodyText2"/>
              <w:ind w:left="0"/>
            </w:pPr>
          </w:p>
        </w:tc>
      </w:tr>
      <w:tr w:rsidR="007D5479" w:rsidRPr="009110A7" w14:paraId="787FDD1E" w14:textId="77777777" w:rsidTr="004F7366">
        <w:tc>
          <w:tcPr>
            <w:tcW w:w="8856" w:type="dxa"/>
            <w:gridSpan w:val="2"/>
          </w:tcPr>
          <w:p w14:paraId="66702D1F" w14:textId="696B8E85" w:rsidR="007D5479" w:rsidRPr="009110A7" w:rsidRDefault="007E59FE" w:rsidP="00B935D5">
            <w:pPr>
              <w:pStyle w:val="BodyText2"/>
              <w:ind w:left="0"/>
              <w:rPr>
                <w:b/>
              </w:rPr>
            </w:pPr>
            <w:r w:rsidRPr="009110A7">
              <w:rPr>
                <w:b/>
              </w:rPr>
              <w:t>MBT Bundle</w:t>
            </w:r>
          </w:p>
        </w:tc>
      </w:tr>
      <w:tr w:rsidR="007D5479" w:rsidRPr="009110A7" w14:paraId="662C5136" w14:textId="77777777" w:rsidTr="004F7366">
        <w:tc>
          <w:tcPr>
            <w:tcW w:w="378" w:type="dxa"/>
          </w:tcPr>
          <w:p w14:paraId="258BDC8E" w14:textId="593386EE" w:rsidR="007D5479" w:rsidRPr="009110A7" w:rsidRDefault="007D5479" w:rsidP="00B935D5">
            <w:pPr>
              <w:pStyle w:val="BodyText2"/>
              <w:ind w:left="0"/>
            </w:pPr>
          </w:p>
        </w:tc>
        <w:tc>
          <w:tcPr>
            <w:tcW w:w="8478" w:type="dxa"/>
          </w:tcPr>
          <w:p w14:paraId="03425974" w14:textId="4B56FF2C" w:rsidR="004F7366" w:rsidRPr="009110A7" w:rsidRDefault="009D00A4" w:rsidP="00B935D5">
            <w:pPr>
              <w:pStyle w:val="BodyText2"/>
              <w:ind w:left="0"/>
            </w:pPr>
            <w:r w:rsidRPr="009110A7">
              <w:t>This system</w:t>
            </w:r>
            <w:r w:rsidR="007E59FE" w:rsidRPr="009110A7">
              <w:t xml:space="preserve"> </w:t>
            </w:r>
            <w:r w:rsidRPr="009110A7">
              <w:t>includes</w:t>
            </w:r>
            <w:r w:rsidR="007E59FE" w:rsidRPr="009110A7">
              <w:t xml:space="preserve"> admin, </w:t>
            </w:r>
            <w:r>
              <w:t>API</w:t>
            </w:r>
            <w:r w:rsidR="007E59FE" w:rsidRPr="009110A7">
              <w:t>, worker</w:t>
            </w:r>
            <w:r w:rsidR="004F7366" w:rsidRPr="009110A7">
              <w:t>.</w:t>
            </w:r>
          </w:p>
          <w:p w14:paraId="0199039D" w14:textId="236E5A95" w:rsidR="007D5479" w:rsidRPr="009110A7" w:rsidRDefault="007D5479" w:rsidP="00B935D5">
            <w:pPr>
              <w:pStyle w:val="BodyText2"/>
              <w:ind w:left="0"/>
            </w:pPr>
          </w:p>
        </w:tc>
      </w:tr>
      <w:tr w:rsidR="007D5479" w:rsidRPr="009110A7" w14:paraId="3C38B690" w14:textId="77777777" w:rsidTr="004F7366">
        <w:tc>
          <w:tcPr>
            <w:tcW w:w="8856" w:type="dxa"/>
            <w:gridSpan w:val="2"/>
          </w:tcPr>
          <w:p w14:paraId="6D71A7A1" w14:textId="5D7F92B6" w:rsidR="007D5479" w:rsidRPr="009110A7" w:rsidRDefault="007E59FE" w:rsidP="00B935D5">
            <w:pPr>
              <w:pStyle w:val="BodyText2"/>
              <w:ind w:left="0"/>
              <w:rPr>
                <w:b/>
              </w:rPr>
            </w:pPr>
            <w:r w:rsidRPr="009110A7">
              <w:rPr>
                <w:b/>
              </w:rPr>
              <w:t>Database</w:t>
            </w:r>
          </w:p>
        </w:tc>
      </w:tr>
      <w:tr w:rsidR="007D5479" w:rsidRPr="009110A7" w14:paraId="5D848EC4" w14:textId="77777777" w:rsidTr="004F7366">
        <w:tc>
          <w:tcPr>
            <w:tcW w:w="378" w:type="dxa"/>
          </w:tcPr>
          <w:p w14:paraId="66C07B84" w14:textId="739EEA75" w:rsidR="007D5479" w:rsidRPr="009110A7" w:rsidRDefault="007D5479" w:rsidP="00B935D5">
            <w:pPr>
              <w:pStyle w:val="BodyText2"/>
              <w:ind w:left="0"/>
            </w:pPr>
          </w:p>
        </w:tc>
        <w:tc>
          <w:tcPr>
            <w:tcW w:w="8478" w:type="dxa"/>
          </w:tcPr>
          <w:p w14:paraId="385F46DC" w14:textId="6170517F" w:rsidR="004F7366" w:rsidRPr="009110A7" w:rsidRDefault="004F7366" w:rsidP="004F7366">
            <w:pPr>
              <w:pStyle w:val="BodyText2"/>
              <w:ind w:left="0"/>
            </w:pPr>
            <w:r w:rsidRPr="009110A7">
              <w:t xml:space="preserve">The </w:t>
            </w:r>
            <w:r w:rsidR="007E59FE" w:rsidRPr="009110A7">
              <w:t>system that store data (e.g. MariaDB)</w:t>
            </w:r>
            <w:r w:rsidRPr="009110A7">
              <w:t>.</w:t>
            </w:r>
          </w:p>
          <w:p w14:paraId="014F628E" w14:textId="3A2E3B7E" w:rsidR="007D5479" w:rsidRPr="009110A7" w:rsidRDefault="007D5479" w:rsidP="004F7366">
            <w:pPr>
              <w:pStyle w:val="BodyText2"/>
              <w:ind w:left="0"/>
            </w:pPr>
          </w:p>
        </w:tc>
      </w:tr>
      <w:tr w:rsidR="007D5479" w:rsidRPr="009110A7" w14:paraId="47162018" w14:textId="77777777" w:rsidTr="004F7366">
        <w:tc>
          <w:tcPr>
            <w:tcW w:w="8856" w:type="dxa"/>
            <w:gridSpan w:val="2"/>
          </w:tcPr>
          <w:p w14:paraId="7CCFB315" w14:textId="7D628C20" w:rsidR="007D5479" w:rsidRPr="009110A7" w:rsidRDefault="007E59FE" w:rsidP="00B935D5">
            <w:pPr>
              <w:pStyle w:val="BodyText2"/>
              <w:ind w:left="0"/>
              <w:rPr>
                <w:b/>
              </w:rPr>
            </w:pPr>
            <w:r w:rsidRPr="009110A7">
              <w:rPr>
                <w:b/>
              </w:rPr>
              <w:t>Queue</w:t>
            </w:r>
          </w:p>
        </w:tc>
      </w:tr>
      <w:tr w:rsidR="007D5479" w:rsidRPr="009110A7" w14:paraId="39CAAB2E" w14:textId="77777777" w:rsidTr="004F7366">
        <w:tc>
          <w:tcPr>
            <w:tcW w:w="378" w:type="dxa"/>
          </w:tcPr>
          <w:p w14:paraId="36DA0F1D" w14:textId="0B6A4E4F" w:rsidR="007D5479" w:rsidRPr="009110A7" w:rsidRDefault="007D5479" w:rsidP="00B935D5">
            <w:pPr>
              <w:pStyle w:val="BodyText2"/>
              <w:ind w:left="0"/>
            </w:pPr>
          </w:p>
        </w:tc>
        <w:tc>
          <w:tcPr>
            <w:tcW w:w="8478" w:type="dxa"/>
          </w:tcPr>
          <w:p w14:paraId="41EF4476" w14:textId="253E5695" w:rsidR="004F7366" w:rsidRPr="009110A7" w:rsidRDefault="004F7366" w:rsidP="00B935D5">
            <w:pPr>
              <w:pStyle w:val="BodyText2"/>
              <w:ind w:left="0"/>
            </w:pPr>
            <w:r w:rsidRPr="009110A7">
              <w:t xml:space="preserve">The </w:t>
            </w:r>
            <w:r w:rsidR="007E59FE" w:rsidRPr="009110A7">
              <w:t>system that store sequence of messages (e.g. RabbitMQ)</w:t>
            </w:r>
            <w:r w:rsidRPr="009110A7">
              <w:t>.</w:t>
            </w:r>
          </w:p>
          <w:p w14:paraId="66828F91" w14:textId="6CACF2E6" w:rsidR="007D5479" w:rsidRPr="009110A7" w:rsidRDefault="007D5479" w:rsidP="00B935D5">
            <w:pPr>
              <w:pStyle w:val="BodyText2"/>
              <w:ind w:left="0"/>
            </w:pPr>
          </w:p>
        </w:tc>
      </w:tr>
      <w:tr w:rsidR="007D5479" w:rsidRPr="009110A7" w14:paraId="34B221B2" w14:textId="77777777" w:rsidTr="004F7366">
        <w:tc>
          <w:tcPr>
            <w:tcW w:w="8856" w:type="dxa"/>
            <w:gridSpan w:val="2"/>
          </w:tcPr>
          <w:p w14:paraId="764E4B78" w14:textId="163527A0" w:rsidR="007D5479" w:rsidRPr="009110A7" w:rsidRDefault="007E59FE" w:rsidP="00B935D5">
            <w:pPr>
              <w:pStyle w:val="BodyText2"/>
              <w:ind w:left="0"/>
              <w:rPr>
                <w:b/>
              </w:rPr>
            </w:pPr>
            <w:r w:rsidRPr="009110A7">
              <w:rPr>
                <w:b/>
              </w:rPr>
              <w:lastRenderedPageBreak/>
              <w:t>Continuous Integration</w:t>
            </w:r>
          </w:p>
        </w:tc>
      </w:tr>
      <w:tr w:rsidR="007D5479" w:rsidRPr="009110A7" w14:paraId="2402C7A1" w14:textId="77777777" w:rsidTr="004F7366">
        <w:tc>
          <w:tcPr>
            <w:tcW w:w="378" w:type="dxa"/>
          </w:tcPr>
          <w:p w14:paraId="299F678B" w14:textId="77777777" w:rsidR="007D5479" w:rsidRPr="009110A7" w:rsidRDefault="007D5479" w:rsidP="00B935D5">
            <w:pPr>
              <w:pStyle w:val="BodyText2"/>
              <w:ind w:left="0"/>
            </w:pPr>
          </w:p>
        </w:tc>
        <w:tc>
          <w:tcPr>
            <w:tcW w:w="8478" w:type="dxa"/>
          </w:tcPr>
          <w:p w14:paraId="40CD6E07" w14:textId="10458596" w:rsidR="007D5479" w:rsidRPr="009110A7" w:rsidRDefault="004F7366" w:rsidP="00B935D5">
            <w:pPr>
              <w:pStyle w:val="BodyText2"/>
              <w:ind w:left="0"/>
            </w:pPr>
            <w:r w:rsidRPr="009110A7">
              <w:t xml:space="preserve">The </w:t>
            </w:r>
            <w:r w:rsidR="009110A7" w:rsidRPr="009110A7">
              <w:t>system that automat</w:t>
            </w:r>
            <w:r w:rsidR="009110A7">
              <w:t>e</w:t>
            </w:r>
            <w:r w:rsidR="009110A7" w:rsidRPr="009110A7">
              <w:t xml:space="preserve"> the build and test of code every time a team member commits changes to version control.</w:t>
            </w:r>
          </w:p>
        </w:tc>
      </w:tr>
    </w:tbl>
    <w:p w14:paraId="63FC659B" w14:textId="00B9B7E1" w:rsidR="00487CF1" w:rsidRPr="009110A7" w:rsidRDefault="00487CF1" w:rsidP="009110A7"/>
    <w:p w14:paraId="5E71C095" w14:textId="77777777" w:rsidR="007F008B" w:rsidRPr="009110A7" w:rsidRDefault="007F008B" w:rsidP="00487CF1">
      <w:pPr>
        <w:ind w:left="1080"/>
      </w:pPr>
    </w:p>
    <w:p w14:paraId="50BCA772" w14:textId="051436CB" w:rsidR="004F7366" w:rsidRPr="009110A7" w:rsidRDefault="00487CF1" w:rsidP="004F7366">
      <w:pPr>
        <w:pStyle w:val="Heading2"/>
        <w:widowControl w:val="0"/>
        <w:tabs>
          <w:tab w:val="clear" w:pos="792"/>
        </w:tabs>
        <w:spacing w:line="240" w:lineRule="atLeast"/>
        <w:ind w:left="1440" w:hanging="720"/>
        <w:rPr>
          <w:rFonts w:ascii="Times New Roman" w:hAnsi="Times New Roman"/>
        </w:rPr>
      </w:pPr>
      <w:bookmarkStart w:id="12" w:name="_Toc492766849"/>
      <w:bookmarkStart w:id="13" w:name="_Toc228056350"/>
      <w:bookmarkStart w:id="14" w:name="_Toc7512053"/>
      <w:r w:rsidRPr="009110A7">
        <w:rPr>
          <w:rFonts w:ascii="Times New Roman" w:hAnsi="Times New Roman"/>
        </w:rPr>
        <w:t>Use-Case Realizations</w:t>
      </w:r>
      <w:bookmarkEnd w:id="12"/>
      <w:bookmarkEnd w:id="13"/>
      <w:bookmarkEnd w:id="14"/>
    </w:p>
    <w:p w14:paraId="1B47C4BA" w14:textId="517DE071" w:rsidR="00D041D7" w:rsidRPr="009110A7" w:rsidRDefault="009110A7" w:rsidP="00D041D7">
      <w:pPr>
        <w:pStyle w:val="Heading3"/>
        <w:rPr>
          <w:rFonts w:ascii="Times New Roman" w:hAnsi="Times New Roman" w:cs="Times New Roman"/>
        </w:rPr>
      </w:pPr>
      <w:bookmarkStart w:id="15" w:name="_Toc7512054"/>
      <w:r>
        <w:rPr>
          <w:rFonts w:ascii="Times New Roman" w:hAnsi="Times New Roman" w:cs="Times New Roman"/>
        </w:rPr>
        <w:t>Tasks</w:t>
      </w:r>
      <w:bookmarkEnd w:id="15"/>
    </w:p>
    <w:p w14:paraId="59F0DCFB" w14:textId="675B397D" w:rsidR="00D041D7" w:rsidRPr="009110A7" w:rsidRDefault="00331A4F" w:rsidP="00D041D7">
      <w:pPr>
        <w:pStyle w:val="BodyText3"/>
      </w:pPr>
      <w:r>
        <w:t>Create and manage tasks</w:t>
      </w:r>
      <w:r w:rsidR="00D041D7" w:rsidRPr="009110A7">
        <w:t>.</w:t>
      </w:r>
    </w:p>
    <w:p w14:paraId="1D7A3981" w14:textId="77777777" w:rsidR="004F7366" w:rsidRPr="009110A7" w:rsidRDefault="004F7366" w:rsidP="004F7366">
      <w:pPr>
        <w:pStyle w:val="ListParagraph"/>
        <w:ind w:left="1800"/>
      </w:pPr>
    </w:p>
    <w:p w14:paraId="478F3EEF" w14:textId="61567D2C" w:rsidR="00F61E4F" w:rsidRPr="009110A7" w:rsidRDefault="000C77F0" w:rsidP="005505C2">
      <w:pPr>
        <w:pStyle w:val="ListParagraph"/>
        <w:ind w:left="0"/>
        <w:jc w:val="center"/>
      </w:pPr>
      <w:r w:rsidRPr="009110A7">
        <w:rPr>
          <w:b/>
        </w:rPr>
        <w:t>Figure 4.1</w:t>
      </w:r>
      <w:r w:rsidRPr="009110A7">
        <w:t xml:space="preserve"> </w:t>
      </w:r>
      <w:r w:rsidR="00331A4F">
        <w:t>Tasks</w:t>
      </w:r>
      <w:r w:rsidRPr="009110A7">
        <w:t xml:space="preserve"> Use Case Diagram</w:t>
      </w:r>
    </w:p>
    <w:p w14:paraId="7A599CEB" w14:textId="4F497646" w:rsidR="00036989" w:rsidRPr="009110A7" w:rsidRDefault="00036989" w:rsidP="00B935D5">
      <w:pPr>
        <w:pStyle w:val="ListParagraph"/>
        <w:ind w:left="0"/>
        <w:jc w:val="center"/>
      </w:pPr>
      <w:r w:rsidRPr="009110A7">
        <w:rPr>
          <w:noProof/>
        </w:rPr>
        <w:drawing>
          <wp:inline distT="0" distB="0" distL="0" distR="0" wp14:anchorId="6BA2CC78" wp14:editId="42300642">
            <wp:extent cx="5638800" cy="563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207" cy="564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CA19" w14:textId="77777777" w:rsidR="001C3A20" w:rsidRDefault="001C3A20" w:rsidP="00B935D5">
      <w:pPr>
        <w:pStyle w:val="ListParagraph"/>
        <w:ind w:left="0"/>
        <w:jc w:val="center"/>
        <w:rPr>
          <w:b/>
        </w:rPr>
      </w:pPr>
    </w:p>
    <w:p w14:paraId="3D81F2EC" w14:textId="77777777" w:rsidR="001C3A20" w:rsidRDefault="001C3A20" w:rsidP="00B935D5">
      <w:pPr>
        <w:pStyle w:val="ListParagraph"/>
        <w:ind w:left="0"/>
        <w:jc w:val="center"/>
        <w:rPr>
          <w:b/>
        </w:rPr>
      </w:pPr>
    </w:p>
    <w:p w14:paraId="4C99F0F9" w14:textId="5E6E0350" w:rsidR="005505C2" w:rsidRPr="009110A7" w:rsidRDefault="005505C2" w:rsidP="00B935D5">
      <w:pPr>
        <w:pStyle w:val="ListParagraph"/>
        <w:ind w:left="0"/>
        <w:jc w:val="center"/>
        <w:rPr>
          <w:noProof/>
        </w:rPr>
      </w:pPr>
      <w:r w:rsidRPr="009110A7">
        <w:rPr>
          <w:b/>
        </w:rPr>
        <w:lastRenderedPageBreak/>
        <w:t>Figure 4.2</w:t>
      </w:r>
      <w:r w:rsidRPr="009110A7">
        <w:t xml:space="preserve"> </w:t>
      </w:r>
      <w:r w:rsidR="00CA0CEC">
        <w:t>Bugs</w:t>
      </w:r>
      <w:r w:rsidRPr="009110A7">
        <w:t xml:space="preserve"> Sequence Diagram</w:t>
      </w:r>
    </w:p>
    <w:p w14:paraId="5CBBCC1D" w14:textId="669D294B" w:rsidR="00F61E4F" w:rsidRPr="009110A7" w:rsidRDefault="001C65D3" w:rsidP="00B935D5">
      <w:pPr>
        <w:pStyle w:val="ListParagraph"/>
        <w:ind w:left="0"/>
        <w:jc w:val="center"/>
      </w:pPr>
      <w:r w:rsidRPr="009110A7">
        <w:rPr>
          <w:noProof/>
        </w:rPr>
        <w:drawing>
          <wp:inline distT="0" distB="0" distL="0" distR="0" wp14:anchorId="2D42CB5B" wp14:editId="46611F36">
            <wp:extent cx="4895850" cy="794215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797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025ED" w14:textId="4264B29B" w:rsidR="009A51F9" w:rsidRPr="009110A7" w:rsidRDefault="00CA0CEC" w:rsidP="004F7366">
      <w:pPr>
        <w:pStyle w:val="Heading3"/>
        <w:rPr>
          <w:rFonts w:ascii="Times New Roman" w:hAnsi="Times New Roman" w:cs="Times New Roman"/>
        </w:rPr>
      </w:pPr>
      <w:bookmarkStart w:id="16" w:name="_Toc7512055"/>
      <w:r>
        <w:rPr>
          <w:rFonts w:ascii="Times New Roman" w:hAnsi="Times New Roman" w:cs="Times New Roman"/>
        </w:rPr>
        <w:lastRenderedPageBreak/>
        <w:t>Bugs</w:t>
      </w:r>
      <w:bookmarkEnd w:id="16"/>
    </w:p>
    <w:p w14:paraId="135CD0AC" w14:textId="776DC919" w:rsidR="00D041D7" w:rsidRPr="009110A7" w:rsidRDefault="00CA0CEC" w:rsidP="00D041D7">
      <w:pPr>
        <w:pStyle w:val="BodyText3"/>
      </w:pPr>
      <w:r>
        <w:t>Manage bugs</w:t>
      </w:r>
      <w:r w:rsidR="00D041D7" w:rsidRPr="009110A7">
        <w:t>.</w:t>
      </w:r>
    </w:p>
    <w:p w14:paraId="74F6D9CE" w14:textId="0367FD16" w:rsidR="00026F1A" w:rsidRPr="009110A7" w:rsidRDefault="00026F1A" w:rsidP="00026F1A">
      <w:pPr>
        <w:pStyle w:val="BodyText3"/>
      </w:pPr>
    </w:p>
    <w:p w14:paraId="0B2AC8DA" w14:textId="5D1143C0" w:rsidR="00026F1A" w:rsidRPr="009110A7" w:rsidRDefault="00026F1A" w:rsidP="00026F1A">
      <w:pPr>
        <w:pStyle w:val="ListParagraph"/>
        <w:ind w:left="0"/>
        <w:jc w:val="center"/>
      </w:pPr>
      <w:r w:rsidRPr="009110A7">
        <w:rPr>
          <w:b/>
        </w:rPr>
        <w:t>Figure 4.3</w:t>
      </w:r>
      <w:r w:rsidRPr="009110A7">
        <w:t xml:space="preserve"> </w:t>
      </w:r>
      <w:r w:rsidR="00CA0CEC">
        <w:t>Bugs</w:t>
      </w:r>
      <w:r w:rsidRPr="009110A7">
        <w:t xml:space="preserve"> Use Case Diagram</w:t>
      </w:r>
    </w:p>
    <w:p w14:paraId="26E42119" w14:textId="70EFBAB0" w:rsidR="0035490A" w:rsidRPr="009110A7" w:rsidRDefault="003E5EF0" w:rsidP="00026F1A">
      <w:pPr>
        <w:pStyle w:val="ListParagraph"/>
        <w:ind w:left="0"/>
        <w:jc w:val="center"/>
      </w:pPr>
      <w:r w:rsidRPr="009110A7">
        <w:rPr>
          <w:noProof/>
        </w:rPr>
        <w:drawing>
          <wp:inline distT="0" distB="0" distL="0" distR="0" wp14:anchorId="75A66F4A" wp14:editId="776CBC34">
            <wp:extent cx="4457700" cy="3536769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51" cy="357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48CF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17F4BBBF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22D345FC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1E30A5D9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4B572C61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6A4E6811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5CFB446B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2E7C9A75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7D3E4F52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5A75EE4E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7944075D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41DB839B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1D549EDD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525F37AF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29E825A5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49F8E217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6C065A34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4ABF7287" w14:textId="3D511FED" w:rsidR="00026F1A" w:rsidRDefault="00026F1A" w:rsidP="00B935D5">
      <w:pPr>
        <w:pStyle w:val="ListParagraph"/>
        <w:ind w:left="0"/>
        <w:jc w:val="center"/>
        <w:rPr>
          <w:noProof/>
        </w:rPr>
      </w:pPr>
    </w:p>
    <w:p w14:paraId="6C4298EB" w14:textId="51F156B2" w:rsidR="001C3A20" w:rsidRDefault="001C3A20" w:rsidP="00B935D5">
      <w:pPr>
        <w:pStyle w:val="ListParagraph"/>
        <w:ind w:left="0"/>
        <w:jc w:val="center"/>
        <w:rPr>
          <w:noProof/>
        </w:rPr>
      </w:pPr>
    </w:p>
    <w:p w14:paraId="3297D716" w14:textId="06233A77" w:rsidR="001C3A20" w:rsidRDefault="001C3A20" w:rsidP="00B935D5">
      <w:pPr>
        <w:pStyle w:val="ListParagraph"/>
        <w:ind w:left="0"/>
        <w:jc w:val="center"/>
        <w:rPr>
          <w:noProof/>
        </w:rPr>
      </w:pPr>
    </w:p>
    <w:p w14:paraId="1086A80C" w14:textId="18E98C69" w:rsidR="001C3A20" w:rsidRDefault="001C3A20" w:rsidP="00B935D5">
      <w:pPr>
        <w:pStyle w:val="ListParagraph"/>
        <w:ind w:left="0"/>
        <w:jc w:val="center"/>
        <w:rPr>
          <w:noProof/>
        </w:rPr>
      </w:pPr>
    </w:p>
    <w:p w14:paraId="52BC4686" w14:textId="77777777" w:rsidR="001C3A20" w:rsidRPr="009110A7" w:rsidRDefault="001C3A20" w:rsidP="00B935D5">
      <w:pPr>
        <w:pStyle w:val="ListParagraph"/>
        <w:ind w:left="0"/>
        <w:jc w:val="center"/>
        <w:rPr>
          <w:noProof/>
        </w:rPr>
      </w:pPr>
    </w:p>
    <w:p w14:paraId="2D9985C7" w14:textId="77777777" w:rsidR="00026F1A" w:rsidRPr="009110A7" w:rsidRDefault="00026F1A" w:rsidP="00B935D5">
      <w:pPr>
        <w:pStyle w:val="ListParagraph"/>
        <w:ind w:left="0"/>
        <w:jc w:val="center"/>
        <w:rPr>
          <w:noProof/>
        </w:rPr>
      </w:pPr>
    </w:p>
    <w:p w14:paraId="78407CD5" w14:textId="7AB16154" w:rsidR="00026F1A" w:rsidRPr="009110A7" w:rsidRDefault="00026F1A" w:rsidP="00026F1A">
      <w:pPr>
        <w:pStyle w:val="ListParagraph"/>
        <w:ind w:left="0"/>
        <w:jc w:val="center"/>
      </w:pPr>
      <w:r w:rsidRPr="009110A7">
        <w:rPr>
          <w:b/>
        </w:rPr>
        <w:lastRenderedPageBreak/>
        <w:t>Figure 4.4</w:t>
      </w:r>
      <w:r w:rsidRPr="009110A7">
        <w:t xml:space="preserve"> </w:t>
      </w:r>
      <w:r w:rsidR="00CA0CEC">
        <w:t>Bugs</w:t>
      </w:r>
      <w:r w:rsidRPr="009110A7">
        <w:t xml:space="preserve"> Sequence Diagram</w:t>
      </w:r>
    </w:p>
    <w:p w14:paraId="10EBA6C3" w14:textId="43DDE6DE" w:rsidR="0035490A" w:rsidRPr="009110A7" w:rsidRDefault="00B57A12" w:rsidP="00B935D5">
      <w:pPr>
        <w:pStyle w:val="ListParagraph"/>
        <w:ind w:left="0"/>
        <w:jc w:val="center"/>
      </w:pPr>
      <w:r w:rsidRPr="009110A7">
        <w:rPr>
          <w:noProof/>
        </w:rPr>
        <w:drawing>
          <wp:inline distT="0" distB="0" distL="0" distR="0" wp14:anchorId="07141DD0" wp14:editId="127BA41F">
            <wp:extent cx="5577119" cy="79248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04" cy="794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840A" w14:textId="723C4183" w:rsidR="00355756" w:rsidRPr="009110A7" w:rsidRDefault="00CA0CEC" w:rsidP="004F7366">
      <w:pPr>
        <w:pStyle w:val="Heading3"/>
        <w:rPr>
          <w:rFonts w:ascii="Times New Roman" w:hAnsi="Times New Roman" w:cs="Times New Roman"/>
        </w:rPr>
      </w:pPr>
      <w:bookmarkStart w:id="17" w:name="_Toc7512056"/>
      <w:r>
        <w:rPr>
          <w:rFonts w:ascii="Times New Roman" w:hAnsi="Times New Roman" w:cs="Times New Roman"/>
        </w:rPr>
        <w:lastRenderedPageBreak/>
        <w:t>Models</w:t>
      </w:r>
      <w:bookmarkEnd w:id="17"/>
    </w:p>
    <w:p w14:paraId="0D644E6E" w14:textId="55E50DEF" w:rsidR="00D041D7" w:rsidRPr="009110A7" w:rsidRDefault="00CA0CEC" w:rsidP="00D041D7">
      <w:pPr>
        <w:pStyle w:val="BodyText3"/>
      </w:pPr>
      <w:r>
        <w:t>Manage models</w:t>
      </w:r>
      <w:r w:rsidR="00D041D7" w:rsidRPr="009110A7">
        <w:t>.</w:t>
      </w:r>
    </w:p>
    <w:p w14:paraId="477463F9" w14:textId="7866E07F" w:rsidR="00D542EE" w:rsidRPr="009110A7" w:rsidRDefault="00D542EE" w:rsidP="00D542EE">
      <w:pPr>
        <w:pStyle w:val="ListParagraph"/>
        <w:ind w:left="1800"/>
      </w:pPr>
    </w:p>
    <w:p w14:paraId="171DF8B4" w14:textId="3622A44B" w:rsidR="00026F1A" w:rsidRPr="009110A7" w:rsidRDefault="00026F1A" w:rsidP="00026F1A">
      <w:pPr>
        <w:pStyle w:val="ListParagraph"/>
        <w:ind w:left="0"/>
        <w:jc w:val="center"/>
      </w:pPr>
      <w:r w:rsidRPr="009110A7">
        <w:rPr>
          <w:b/>
        </w:rPr>
        <w:t>Figure 4.5</w:t>
      </w:r>
      <w:r w:rsidRPr="009110A7">
        <w:t xml:space="preserve"> </w:t>
      </w:r>
      <w:r w:rsidR="00CA0CEC">
        <w:t>Models</w:t>
      </w:r>
      <w:r w:rsidRPr="009110A7">
        <w:t xml:space="preserve"> Case Diagram</w:t>
      </w:r>
    </w:p>
    <w:p w14:paraId="425CAD08" w14:textId="21903A2E" w:rsidR="00D542EE" w:rsidRPr="009110A7" w:rsidRDefault="00D542EE" w:rsidP="00B935D5">
      <w:pPr>
        <w:pStyle w:val="ListParagraph"/>
        <w:ind w:left="0"/>
        <w:jc w:val="center"/>
      </w:pPr>
      <w:r w:rsidRPr="009110A7">
        <w:rPr>
          <w:noProof/>
        </w:rPr>
        <w:drawing>
          <wp:inline distT="0" distB="0" distL="0" distR="0" wp14:anchorId="3D389534" wp14:editId="47C9FEA3">
            <wp:extent cx="4492029" cy="1255603"/>
            <wp:effectExtent l="0" t="0" r="381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029" cy="125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EB8A" w14:textId="77777777" w:rsidR="00355756" w:rsidRPr="009110A7" w:rsidRDefault="00355756" w:rsidP="00355756">
      <w:pPr>
        <w:pStyle w:val="ListParagraph"/>
        <w:ind w:left="1800"/>
      </w:pPr>
    </w:p>
    <w:p w14:paraId="18AEC00F" w14:textId="77777777" w:rsidR="00D041D7" w:rsidRPr="009110A7" w:rsidRDefault="00D041D7" w:rsidP="00355756">
      <w:pPr>
        <w:pStyle w:val="ListParagraph"/>
        <w:ind w:left="1800"/>
      </w:pPr>
    </w:p>
    <w:p w14:paraId="7B690F8F" w14:textId="54CB6908" w:rsidR="00026F1A" w:rsidRPr="009110A7" w:rsidRDefault="00026F1A" w:rsidP="00355756">
      <w:pPr>
        <w:pStyle w:val="ListParagraph"/>
        <w:ind w:left="1800"/>
      </w:pPr>
    </w:p>
    <w:p w14:paraId="26639156" w14:textId="0804F5F0" w:rsidR="00026F1A" w:rsidRPr="009110A7" w:rsidRDefault="00026F1A" w:rsidP="00026F1A">
      <w:pPr>
        <w:pStyle w:val="ListParagraph"/>
        <w:ind w:left="0"/>
        <w:jc w:val="center"/>
      </w:pPr>
      <w:r w:rsidRPr="009110A7">
        <w:rPr>
          <w:b/>
        </w:rPr>
        <w:t>Figure 4.6</w:t>
      </w:r>
      <w:r w:rsidRPr="009110A7">
        <w:t xml:space="preserve"> </w:t>
      </w:r>
      <w:r w:rsidR="00CA0CEC">
        <w:t>Models</w:t>
      </w:r>
      <w:r w:rsidRPr="009110A7">
        <w:t xml:space="preserve"> Sequence Diagram</w:t>
      </w:r>
    </w:p>
    <w:p w14:paraId="56219B30" w14:textId="5B53B32E" w:rsidR="00355756" w:rsidRPr="009110A7" w:rsidRDefault="00355756" w:rsidP="00B935D5">
      <w:pPr>
        <w:pStyle w:val="ListParagraph"/>
        <w:ind w:left="0"/>
        <w:jc w:val="center"/>
      </w:pPr>
      <w:r w:rsidRPr="009110A7">
        <w:rPr>
          <w:noProof/>
        </w:rPr>
        <w:drawing>
          <wp:inline distT="0" distB="0" distL="0" distR="0" wp14:anchorId="65AA3DE6" wp14:editId="6424414B">
            <wp:extent cx="3224589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89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DD41" w14:textId="77777777" w:rsidR="00355756" w:rsidRPr="009110A7" w:rsidRDefault="00355756" w:rsidP="00355756">
      <w:pPr>
        <w:pStyle w:val="ListParagraph"/>
        <w:ind w:left="1800"/>
      </w:pPr>
    </w:p>
    <w:p w14:paraId="2F928A21" w14:textId="385A7147" w:rsidR="00D041D7" w:rsidRPr="009110A7" w:rsidRDefault="00D041D7" w:rsidP="00355756">
      <w:pPr>
        <w:pStyle w:val="ListParagraph"/>
        <w:ind w:left="1800"/>
      </w:pPr>
    </w:p>
    <w:p w14:paraId="450A548D" w14:textId="77777777" w:rsidR="00D041D7" w:rsidRPr="009110A7" w:rsidRDefault="00D041D7" w:rsidP="00355756">
      <w:pPr>
        <w:pStyle w:val="ListParagraph"/>
        <w:ind w:left="1800"/>
      </w:pPr>
    </w:p>
    <w:p w14:paraId="31BABA55" w14:textId="77777777" w:rsidR="00D041D7" w:rsidRPr="009110A7" w:rsidRDefault="00D041D7" w:rsidP="00355756">
      <w:pPr>
        <w:pStyle w:val="ListParagraph"/>
        <w:ind w:left="1800"/>
      </w:pPr>
    </w:p>
    <w:p w14:paraId="3E92E4B3" w14:textId="77777777" w:rsidR="00D041D7" w:rsidRPr="009110A7" w:rsidRDefault="00D041D7" w:rsidP="00355756">
      <w:pPr>
        <w:pStyle w:val="ListParagraph"/>
        <w:ind w:left="1800"/>
      </w:pPr>
    </w:p>
    <w:p w14:paraId="70E2F1DC" w14:textId="77777777" w:rsidR="00D041D7" w:rsidRPr="009110A7" w:rsidRDefault="00D041D7" w:rsidP="00355756">
      <w:pPr>
        <w:pStyle w:val="ListParagraph"/>
        <w:ind w:left="1800"/>
      </w:pPr>
    </w:p>
    <w:p w14:paraId="5BF2260C" w14:textId="77777777" w:rsidR="00D041D7" w:rsidRPr="009110A7" w:rsidRDefault="00D041D7" w:rsidP="00355756">
      <w:pPr>
        <w:pStyle w:val="ListParagraph"/>
        <w:ind w:left="1800"/>
      </w:pPr>
    </w:p>
    <w:p w14:paraId="5B1B7509" w14:textId="1BEA6D3B" w:rsidR="00D041D7" w:rsidRDefault="00D041D7" w:rsidP="00355756">
      <w:pPr>
        <w:pStyle w:val="ListParagraph"/>
        <w:ind w:left="1800"/>
      </w:pPr>
    </w:p>
    <w:p w14:paraId="0B6D2F27" w14:textId="77777777" w:rsidR="001C3A20" w:rsidRPr="009110A7" w:rsidRDefault="001C3A20" w:rsidP="00355756">
      <w:pPr>
        <w:pStyle w:val="ListParagraph"/>
        <w:ind w:left="1800"/>
      </w:pPr>
    </w:p>
    <w:p w14:paraId="25F70303" w14:textId="77777777" w:rsidR="00D041D7" w:rsidRPr="009110A7" w:rsidRDefault="00D041D7" w:rsidP="00355756">
      <w:pPr>
        <w:pStyle w:val="ListParagraph"/>
        <w:ind w:left="1800"/>
      </w:pPr>
    </w:p>
    <w:p w14:paraId="133F42A7" w14:textId="4D406443" w:rsidR="009A51F9" w:rsidRPr="009110A7" w:rsidRDefault="00CA0CEC" w:rsidP="004F7366">
      <w:pPr>
        <w:pStyle w:val="Heading3"/>
        <w:rPr>
          <w:rFonts w:ascii="Times New Roman" w:hAnsi="Times New Roman" w:cs="Times New Roman"/>
        </w:rPr>
      </w:pPr>
      <w:bookmarkStart w:id="18" w:name="_Toc7512057"/>
      <w:r>
        <w:rPr>
          <w:rFonts w:ascii="Times New Roman" w:hAnsi="Times New Roman" w:cs="Times New Roman"/>
        </w:rPr>
        <w:lastRenderedPageBreak/>
        <w:t>Users</w:t>
      </w:r>
      <w:bookmarkEnd w:id="18"/>
    </w:p>
    <w:p w14:paraId="2D3EEC6F" w14:textId="6E374CE2" w:rsidR="00D041D7" w:rsidRPr="009110A7" w:rsidRDefault="00CA0CEC" w:rsidP="00D041D7">
      <w:pPr>
        <w:pStyle w:val="BodyText3"/>
      </w:pPr>
      <w:r>
        <w:t>Create, register and manage users</w:t>
      </w:r>
      <w:r w:rsidR="00D041D7" w:rsidRPr="009110A7">
        <w:t>.</w:t>
      </w:r>
    </w:p>
    <w:p w14:paraId="350DD9DB" w14:textId="2F724ECF" w:rsidR="00355756" w:rsidRPr="009110A7" w:rsidRDefault="00355756" w:rsidP="00355756">
      <w:pPr>
        <w:pStyle w:val="ListParagraph"/>
        <w:ind w:left="1800"/>
      </w:pPr>
    </w:p>
    <w:p w14:paraId="1DD45A9D" w14:textId="60262168" w:rsidR="00026F1A" w:rsidRPr="009110A7" w:rsidRDefault="00026F1A" w:rsidP="00026F1A">
      <w:pPr>
        <w:pStyle w:val="ListParagraph"/>
        <w:ind w:left="0"/>
        <w:jc w:val="center"/>
      </w:pPr>
      <w:r w:rsidRPr="009110A7">
        <w:rPr>
          <w:b/>
        </w:rPr>
        <w:t>Figure 4.7</w:t>
      </w:r>
      <w:r w:rsidRPr="009110A7">
        <w:t xml:space="preserve"> </w:t>
      </w:r>
      <w:r w:rsidR="00CA0CEC">
        <w:t>Users</w:t>
      </w:r>
      <w:r w:rsidRPr="009110A7">
        <w:t xml:space="preserve"> Use Case Diagram</w:t>
      </w:r>
    </w:p>
    <w:p w14:paraId="2FA40AAB" w14:textId="3A985379" w:rsidR="00191C8E" w:rsidRPr="009110A7" w:rsidRDefault="00191C8E" w:rsidP="00B935D5">
      <w:pPr>
        <w:pStyle w:val="ListParagraph"/>
        <w:ind w:left="0"/>
        <w:jc w:val="center"/>
      </w:pPr>
      <w:r w:rsidRPr="009110A7">
        <w:rPr>
          <w:noProof/>
        </w:rPr>
        <w:drawing>
          <wp:inline distT="0" distB="0" distL="0" distR="0" wp14:anchorId="0D3AC694" wp14:editId="6B7F58F1">
            <wp:extent cx="3235399" cy="191452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07" cy="19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6AF1" w14:textId="726520AA" w:rsidR="00D041D7" w:rsidRDefault="00D041D7" w:rsidP="00B935D5">
      <w:pPr>
        <w:pStyle w:val="ListParagraph"/>
        <w:ind w:left="0"/>
        <w:jc w:val="center"/>
        <w:rPr>
          <w:b/>
        </w:rPr>
      </w:pPr>
    </w:p>
    <w:p w14:paraId="2CA3146B" w14:textId="07530DB0" w:rsidR="004747F2" w:rsidRDefault="004747F2" w:rsidP="00B935D5">
      <w:pPr>
        <w:pStyle w:val="ListParagraph"/>
        <w:ind w:left="0"/>
        <w:jc w:val="center"/>
        <w:rPr>
          <w:b/>
        </w:rPr>
      </w:pPr>
    </w:p>
    <w:p w14:paraId="1840D0FD" w14:textId="099E284B" w:rsidR="004747F2" w:rsidRDefault="004747F2" w:rsidP="00B935D5">
      <w:pPr>
        <w:pStyle w:val="ListParagraph"/>
        <w:ind w:left="0"/>
        <w:jc w:val="center"/>
        <w:rPr>
          <w:b/>
        </w:rPr>
      </w:pPr>
    </w:p>
    <w:p w14:paraId="137C896F" w14:textId="2BB1260A" w:rsidR="004747F2" w:rsidRDefault="004747F2" w:rsidP="00B935D5">
      <w:pPr>
        <w:pStyle w:val="ListParagraph"/>
        <w:ind w:left="0"/>
        <w:jc w:val="center"/>
        <w:rPr>
          <w:b/>
        </w:rPr>
      </w:pPr>
    </w:p>
    <w:p w14:paraId="460D28BF" w14:textId="01E0FC6F" w:rsidR="004747F2" w:rsidRDefault="004747F2" w:rsidP="00B935D5">
      <w:pPr>
        <w:pStyle w:val="ListParagraph"/>
        <w:ind w:left="0"/>
        <w:jc w:val="center"/>
        <w:rPr>
          <w:b/>
        </w:rPr>
      </w:pPr>
    </w:p>
    <w:p w14:paraId="2F40E805" w14:textId="6811DC69" w:rsidR="004747F2" w:rsidRDefault="004747F2" w:rsidP="00B935D5">
      <w:pPr>
        <w:pStyle w:val="ListParagraph"/>
        <w:ind w:left="0"/>
        <w:jc w:val="center"/>
        <w:rPr>
          <w:b/>
        </w:rPr>
      </w:pPr>
    </w:p>
    <w:p w14:paraId="10419BC3" w14:textId="400145BB" w:rsidR="004747F2" w:rsidRDefault="004747F2" w:rsidP="00B935D5">
      <w:pPr>
        <w:pStyle w:val="ListParagraph"/>
        <w:ind w:left="0"/>
        <w:jc w:val="center"/>
        <w:rPr>
          <w:b/>
        </w:rPr>
      </w:pPr>
    </w:p>
    <w:p w14:paraId="0BDCF220" w14:textId="36416B46" w:rsidR="004747F2" w:rsidRDefault="004747F2" w:rsidP="00B935D5">
      <w:pPr>
        <w:pStyle w:val="ListParagraph"/>
        <w:ind w:left="0"/>
        <w:jc w:val="center"/>
        <w:rPr>
          <w:b/>
        </w:rPr>
      </w:pPr>
    </w:p>
    <w:p w14:paraId="06BD385F" w14:textId="2428431F" w:rsidR="004747F2" w:rsidRDefault="004747F2" w:rsidP="00B935D5">
      <w:pPr>
        <w:pStyle w:val="ListParagraph"/>
        <w:ind w:left="0"/>
        <w:jc w:val="center"/>
        <w:rPr>
          <w:b/>
        </w:rPr>
      </w:pPr>
    </w:p>
    <w:p w14:paraId="37A3AEFD" w14:textId="1D7CF8A1" w:rsidR="004747F2" w:rsidRDefault="004747F2" w:rsidP="00B935D5">
      <w:pPr>
        <w:pStyle w:val="ListParagraph"/>
        <w:ind w:left="0"/>
        <w:jc w:val="center"/>
        <w:rPr>
          <w:b/>
        </w:rPr>
      </w:pPr>
    </w:p>
    <w:p w14:paraId="5E5AEE5C" w14:textId="61773043" w:rsidR="004747F2" w:rsidRDefault="004747F2" w:rsidP="00B935D5">
      <w:pPr>
        <w:pStyle w:val="ListParagraph"/>
        <w:ind w:left="0"/>
        <w:jc w:val="center"/>
        <w:rPr>
          <w:b/>
        </w:rPr>
      </w:pPr>
    </w:p>
    <w:p w14:paraId="3483694F" w14:textId="306BD5EA" w:rsidR="004747F2" w:rsidRDefault="004747F2" w:rsidP="00B935D5">
      <w:pPr>
        <w:pStyle w:val="ListParagraph"/>
        <w:ind w:left="0"/>
        <w:jc w:val="center"/>
        <w:rPr>
          <w:b/>
        </w:rPr>
      </w:pPr>
    </w:p>
    <w:p w14:paraId="33FA4029" w14:textId="227C29AE" w:rsidR="004747F2" w:rsidRDefault="004747F2" w:rsidP="00B935D5">
      <w:pPr>
        <w:pStyle w:val="ListParagraph"/>
        <w:ind w:left="0"/>
        <w:jc w:val="center"/>
        <w:rPr>
          <w:b/>
        </w:rPr>
      </w:pPr>
    </w:p>
    <w:p w14:paraId="1057C850" w14:textId="12AC5F36" w:rsidR="004747F2" w:rsidRDefault="004747F2" w:rsidP="00B935D5">
      <w:pPr>
        <w:pStyle w:val="ListParagraph"/>
        <w:ind w:left="0"/>
        <w:jc w:val="center"/>
        <w:rPr>
          <w:b/>
        </w:rPr>
      </w:pPr>
    </w:p>
    <w:p w14:paraId="79CD4C4B" w14:textId="53F4C37E" w:rsidR="004747F2" w:rsidRDefault="004747F2" w:rsidP="00B935D5">
      <w:pPr>
        <w:pStyle w:val="ListParagraph"/>
        <w:ind w:left="0"/>
        <w:jc w:val="center"/>
        <w:rPr>
          <w:b/>
        </w:rPr>
      </w:pPr>
    </w:p>
    <w:p w14:paraId="6FFCA87D" w14:textId="4AD8BCF2" w:rsidR="004747F2" w:rsidRDefault="004747F2" w:rsidP="00B935D5">
      <w:pPr>
        <w:pStyle w:val="ListParagraph"/>
        <w:ind w:left="0"/>
        <w:jc w:val="center"/>
        <w:rPr>
          <w:b/>
        </w:rPr>
      </w:pPr>
    </w:p>
    <w:p w14:paraId="77D55B5D" w14:textId="4F1EFB9D" w:rsidR="004747F2" w:rsidRDefault="004747F2" w:rsidP="00B935D5">
      <w:pPr>
        <w:pStyle w:val="ListParagraph"/>
        <w:ind w:left="0"/>
        <w:jc w:val="center"/>
        <w:rPr>
          <w:b/>
        </w:rPr>
      </w:pPr>
    </w:p>
    <w:p w14:paraId="72A7A78C" w14:textId="24D3AD2F" w:rsidR="004747F2" w:rsidRDefault="004747F2" w:rsidP="00B935D5">
      <w:pPr>
        <w:pStyle w:val="ListParagraph"/>
        <w:ind w:left="0"/>
        <w:jc w:val="center"/>
        <w:rPr>
          <w:b/>
        </w:rPr>
      </w:pPr>
    </w:p>
    <w:p w14:paraId="67A79959" w14:textId="23B2CACB" w:rsidR="004747F2" w:rsidRDefault="004747F2" w:rsidP="00B935D5">
      <w:pPr>
        <w:pStyle w:val="ListParagraph"/>
        <w:ind w:left="0"/>
        <w:jc w:val="center"/>
        <w:rPr>
          <w:b/>
        </w:rPr>
      </w:pPr>
    </w:p>
    <w:p w14:paraId="1D1A90F6" w14:textId="1F37DE39" w:rsidR="004747F2" w:rsidRDefault="004747F2" w:rsidP="00B935D5">
      <w:pPr>
        <w:pStyle w:val="ListParagraph"/>
        <w:ind w:left="0"/>
        <w:jc w:val="center"/>
        <w:rPr>
          <w:b/>
        </w:rPr>
      </w:pPr>
    </w:p>
    <w:p w14:paraId="3D54F4AB" w14:textId="7F3B144A" w:rsidR="004747F2" w:rsidRDefault="004747F2" w:rsidP="00B935D5">
      <w:pPr>
        <w:pStyle w:val="ListParagraph"/>
        <w:ind w:left="0"/>
        <w:jc w:val="center"/>
        <w:rPr>
          <w:b/>
        </w:rPr>
      </w:pPr>
    </w:p>
    <w:p w14:paraId="188668BA" w14:textId="776C5533" w:rsidR="004747F2" w:rsidRDefault="004747F2" w:rsidP="00B935D5">
      <w:pPr>
        <w:pStyle w:val="ListParagraph"/>
        <w:ind w:left="0"/>
        <w:jc w:val="center"/>
        <w:rPr>
          <w:b/>
        </w:rPr>
      </w:pPr>
    </w:p>
    <w:p w14:paraId="120D771F" w14:textId="299FA1D3" w:rsidR="004747F2" w:rsidRDefault="004747F2" w:rsidP="00B935D5">
      <w:pPr>
        <w:pStyle w:val="ListParagraph"/>
        <w:ind w:left="0"/>
        <w:jc w:val="center"/>
        <w:rPr>
          <w:b/>
        </w:rPr>
      </w:pPr>
    </w:p>
    <w:p w14:paraId="6C0FF304" w14:textId="3AEAD8B7" w:rsidR="004747F2" w:rsidRDefault="004747F2" w:rsidP="00B935D5">
      <w:pPr>
        <w:pStyle w:val="ListParagraph"/>
        <w:ind w:left="0"/>
        <w:jc w:val="center"/>
        <w:rPr>
          <w:b/>
        </w:rPr>
      </w:pPr>
    </w:p>
    <w:p w14:paraId="5E88AC7C" w14:textId="3C4E003E" w:rsidR="004747F2" w:rsidRDefault="004747F2" w:rsidP="00B935D5">
      <w:pPr>
        <w:pStyle w:val="ListParagraph"/>
        <w:ind w:left="0"/>
        <w:jc w:val="center"/>
        <w:rPr>
          <w:b/>
        </w:rPr>
      </w:pPr>
    </w:p>
    <w:p w14:paraId="176C1348" w14:textId="282C72F2" w:rsidR="004747F2" w:rsidRDefault="004747F2" w:rsidP="00B935D5">
      <w:pPr>
        <w:pStyle w:val="ListParagraph"/>
        <w:ind w:left="0"/>
        <w:jc w:val="center"/>
        <w:rPr>
          <w:b/>
        </w:rPr>
      </w:pPr>
    </w:p>
    <w:p w14:paraId="4C4273D2" w14:textId="2C622B30" w:rsidR="004747F2" w:rsidRDefault="004747F2" w:rsidP="00B935D5">
      <w:pPr>
        <w:pStyle w:val="ListParagraph"/>
        <w:ind w:left="0"/>
        <w:jc w:val="center"/>
        <w:rPr>
          <w:b/>
        </w:rPr>
      </w:pPr>
    </w:p>
    <w:p w14:paraId="4D1F997E" w14:textId="5050546F" w:rsidR="004747F2" w:rsidRDefault="004747F2" w:rsidP="00B935D5">
      <w:pPr>
        <w:pStyle w:val="ListParagraph"/>
        <w:ind w:left="0"/>
        <w:jc w:val="center"/>
        <w:rPr>
          <w:b/>
        </w:rPr>
      </w:pPr>
    </w:p>
    <w:p w14:paraId="34C4021D" w14:textId="5E91D991" w:rsidR="004747F2" w:rsidRDefault="004747F2" w:rsidP="00B935D5">
      <w:pPr>
        <w:pStyle w:val="ListParagraph"/>
        <w:ind w:left="0"/>
        <w:jc w:val="center"/>
        <w:rPr>
          <w:b/>
        </w:rPr>
      </w:pPr>
    </w:p>
    <w:p w14:paraId="1C547103" w14:textId="6E8031B1" w:rsidR="004747F2" w:rsidRDefault="004747F2" w:rsidP="00B935D5">
      <w:pPr>
        <w:pStyle w:val="ListParagraph"/>
        <w:ind w:left="0"/>
        <w:jc w:val="center"/>
        <w:rPr>
          <w:b/>
        </w:rPr>
      </w:pPr>
    </w:p>
    <w:p w14:paraId="46FF3695" w14:textId="47DDBF88" w:rsidR="004747F2" w:rsidRDefault="004747F2" w:rsidP="00B935D5">
      <w:pPr>
        <w:pStyle w:val="ListParagraph"/>
        <w:ind w:left="0"/>
        <w:jc w:val="center"/>
        <w:rPr>
          <w:b/>
        </w:rPr>
      </w:pPr>
    </w:p>
    <w:p w14:paraId="2109903C" w14:textId="06EF20BF" w:rsidR="004747F2" w:rsidRDefault="004747F2" w:rsidP="00B935D5">
      <w:pPr>
        <w:pStyle w:val="ListParagraph"/>
        <w:ind w:left="0"/>
        <w:jc w:val="center"/>
        <w:rPr>
          <w:b/>
        </w:rPr>
      </w:pPr>
    </w:p>
    <w:p w14:paraId="1EC7F5C9" w14:textId="77777777" w:rsidR="004747F2" w:rsidRDefault="004747F2" w:rsidP="00B935D5">
      <w:pPr>
        <w:pStyle w:val="ListParagraph"/>
        <w:ind w:left="0"/>
        <w:jc w:val="center"/>
        <w:rPr>
          <w:b/>
        </w:rPr>
      </w:pPr>
    </w:p>
    <w:p w14:paraId="50C9D2E4" w14:textId="77777777" w:rsidR="004747F2" w:rsidRPr="009110A7" w:rsidRDefault="004747F2" w:rsidP="00B935D5">
      <w:pPr>
        <w:pStyle w:val="ListParagraph"/>
        <w:ind w:left="0"/>
        <w:jc w:val="center"/>
        <w:rPr>
          <w:b/>
        </w:rPr>
      </w:pPr>
    </w:p>
    <w:p w14:paraId="4AF9492A" w14:textId="17828624" w:rsidR="00026F1A" w:rsidRPr="009110A7" w:rsidRDefault="00026F1A" w:rsidP="00B935D5">
      <w:pPr>
        <w:pStyle w:val="ListParagraph"/>
        <w:ind w:left="0"/>
        <w:jc w:val="center"/>
      </w:pPr>
      <w:r w:rsidRPr="009110A7">
        <w:rPr>
          <w:b/>
        </w:rPr>
        <w:lastRenderedPageBreak/>
        <w:t>Figure 4.8</w:t>
      </w:r>
      <w:r w:rsidRPr="009110A7">
        <w:t xml:space="preserve"> </w:t>
      </w:r>
      <w:r w:rsidR="00CA0CEC">
        <w:t>Users</w:t>
      </w:r>
      <w:r w:rsidRPr="009110A7">
        <w:t xml:space="preserve"> Sequence Diagram</w:t>
      </w:r>
    </w:p>
    <w:p w14:paraId="47E16168" w14:textId="56A57117" w:rsidR="00355756" w:rsidRPr="009110A7" w:rsidRDefault="00355756" w:rsidP="00B935D5">
      <w:pPr>
        <w:pStyle w:val="ListParagraph"/>
        <w:ind w:left="0"/>
        <w:jc w:val="center"/>
      </w:pPr>
      <w:r w:rsidRPr="009110A7">
        <w:rPr>
          <w:noProof/>
        </w:rPr>
        <w:drawing>
          <wp:inline distT="0" distB="0" distL="0" distR="0" wp14:anchorId="210DAEB9" wp14:editId="70A0CF83">
            <wp:extent cx="3769352" cy="61722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383" cy="624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8264F" w14:textId="77777777" w:rsidR="00355756" w:rsidRPr="009110A7" w:rsidRDefault="00355756" w:rsidP="00355756">
      <w:pPr>
        <w:pStyle w:val="ListParagraph"/>
        <w:ind w:left="1800"/>
      </w:pPr>
    </w:p>
    <w:p w14:paraId="58EC21F6" w14:textId="77777777" w:rsidR="00D041D7" w:rsidRPr="009110A7" w:rsidRDefault="00D041D7" w:rsidP="00355756">
      <w:pPr>
        <w:pStyle w:val="ListParagraph"/>
        <w:ind w:left="1800"/>
      </w:pPr>
    </w:p>
    <w:p w14:paraId="0CBC2316" w14:textId="77777777" w:rsidR="00D041D7" w:rsidRPr="009110A7" w:rsidRDefault="00D041D7" w:rsidP="00355756">
      <w:pPr>
        <w:pStyle w:val="ListParagraph"/>
        <w:ind w:left="1800"/>
      </w:pPr>
    </w:p>
    <w:p w14:paraId="448981CA" w14:textId="77777777" w:rsidR="00D041D7" w:rsidRPr="009110A7" w:rsidRDefault="00D041D7" w:rsidP="00355756">
      <w:pPr>
        <w:pStyle w:val="ListParagraph"/>
        <w:ind w:left="1800"/>
      </w:pPr>
    </w:p>
    <w:p w14:paraId="37C0FE5E" w14:textId="77777777" w:rsidR="00D041D7" w:rsidRPr="009110A7" w:rsidRDefault="00D041D7" w:rsidP="00355756">
      <w:pPr>
        <w:pStyle w:val="ListParagraph"/>
        <w:ind w:left="1800"/>
      </w:pPr>
    </w:p>
    <w:p w14:paraId="7BE8941B" w14:textId="77777777" w:rsidR="00D041D7" w:rsidRPr="009110A7" w:rsidRDefault="00D041D7" w:rsidP="00355756">
      <w:pPr>
        <w:pStyle w:val="ListParagraph"/>
        <w:ind w:left="1800"/>
      </w:pPr>
    </w:p>
    <w:p w14:paraId="3A887143" w14:textId="1A84BA98" w:rsidR="00D041D7" w:rsidRDefault="00D041D7" w:rsidP="00355756">
      <w:pPr>
        <w:pStyle w:val="ListParagraph"/>
        <w:ind w:left="1800"/>
      </w:pPr>
    </w:p>
    <w:p w14:paraId="70F718AE" w14:textId="527AC5A5" w:rsidR="00CA0CEC" w:rsidRDefault="00CA0CEC" w:rsidP="00355756">
      <w:pPr>
        <w:pStyle w:val="ListParagraph"/>
        <w:ind w:left="1800"/>
      </w:pPr>
    </w:p>
    <w:p w14:paraId="4AFD1D4A" w14:textId="6B596B42" w:rsidR="00CA0CEC" w:rsidRDefault="00CA0CEC" w:rsidP="00355756">
      <w:pPr>
        <w:pStyle w:val="ListParagraph"/>
        <w:ind w:left="1800"/>
      </w:pPr>
    </w:p>
    <w:p w14:paraId="6074B8D6" w14:textId="78E3DF4D" w:rsidR="00CA0CEC" w:rsidRDefault="00CA0CEC" w:rsidP="00355756">
      <w:pPr>
        <w:pStyle w:val="ListParagraph"/>
        <w:ind w:left="1800"/>
      </w:pPr>
    </w:p>
    <w:p w14:paraId="58FA8CF3" w14:textId="77777777" w:rsidR="00CA0CEC" w:rsidRPr="009110A7" w:rsidRDefault="00CA0CEC" w:rsidP="00355756">
      <w:pPr>
        <w:pStyle w:val="ListParagraph"/>
        <w:ind w:left="1800"/>
      </w:pPr>
    </w:p>
    <w:p w14:paraId="5FA0D0E5" w14:textId="77777777" w:rsidR="00D041D7" w:rsidRPr="009110A7" w:rsidRDefault="00D041D7" w:rsidP="00355756">
      <w:pPr>
        <w:pStyle w:val="ListParagraph"/>
        <w:ind w:left="1800"/>
      </w:pPr>
    </w:p>
    <w:p w14:paraId="146B7D87" w14:textId="3E27B5A5" w:rsidR="00134718" w:rsidRPr="009110A7" w:rsidRDefault="00CA0CEC" w:rsidP="004F7366">
      <w:pPr>
        <w:pStyle w:val="Heading3"/>
        <w:rPr>
          <w:rFonts w:ascii="Times New Roman" w:hAnsi="Times New Roman" w:cs="Times New Roman"/>
        </w:rPr>
      </w:pPr>
      <w:bookmarkStart w:id="19" w:name="_Toc7512058"/>
      <w:r>
        <w:rPr>
          <w:rFonts w:ascii="Times New Roman" w:hAnsi="Times New Roman" w:cs="Times New Roman"/>
        </w:rPr>
        <w:t>Dashboard</w:t>
      </w:r>
      <w:bookmarkEnd w:id="19"/>
    </w:p>
    <w:p w14:paraId="41C4FBEE" w14:textId="6ECFF4C6" w:rsidR="00D041D7" w:rsidRPr="009110A7" w:rsidRDefault="00CA0CEC" w:rsidP="00D041D7">
      <w:pPr>
        <w:pStyle w:val="BodyText3"/>
      </w:pPr>
      <w:r>
        <w:t>View dashboard</w:t>
      </w:r>
      <w:r w:rsidR="00D041D7" w:rsidRPr="009110A7">
        <w:t>.</w:t>
      </w:r>
    </w:p>
    <w:p w14:paraId="51B5DFE1" w14:textId="77777777" w:rsidR="00134718" w:rsidRPr="009110A7" w:rsidRDefault="00134718" w:rsidP="00134718">
      <w:pPr>
        <w:pStyle w:val="ListParagraph"/>
        <w:ind w:left="1800"/>
      </w:pPr>
    </w:p>
    <w:p w14:paraId="0E191423" w14:textId="77777777" w:rsidR="00BF2999" w:rsidRPr="009110A7" w:rsidRDefault="00BF2999" w:rsidP="00134718">
      <w:pPr>
        <w:pStyle w:val="ListParagraph"/>
        <w:ind w:left="1800"/>
      </w:pPr>
    </w:p>
    <w:p w14:paraId="4B86ECD3" w14:textId="63072052" w:rsidR="00026F1A" w:rsidRPr="009110A7" w:rsidRDefault="00026F1A" w:rsidP="00C62412">
      <w:pPr>
        <w:pStyle w:val="ListParagraph"/>
        <w:ind w:left="0"/>
        <w:jc w:val="center"/>
      </w:pPr>
      <w:r w:rsidRPr="009110A7">
        <w:rPr>
          <w:b/>
        </w:rPr>
        <w:t>Figure 4.9</w:t>
      </w:r>
      <w:r w:rsidRPr="009110A7">
        <w:t xml:space="preserve"> </w:t>
      </w:r>
      <w:r w:rsidR="00CA0CEC">
        <w:t>Dashboard</w:t>
      </w:r>
      <w:r w:rsidRPr="009110A7">
        <w:t xml:space="preserve"> Use Case Diagram</w:t>
      </w:r>
    </w:p>
    <w:p w14:paraId="7F90622A" w14:textId="1C7DE21E" w:rsidR="00191C8E" w:rsidRPr="009110A7" w:rsidRDefault="00191C8E" w:rsidP="00B935D5">
      <w:pPr>
        <w:pStyle w:val="ListParagraph"/>
        <w:ind w:left="0"/>
        <w:jc w:val="center"/>
      </w:pPr>
      <w:r w:rsidRPr="009110A7">
        <w:rPr>
          <w:noProof/>
        </w:rPr>
        <w:drawing>
          <wp:inline distT="0" distB="0" distL="0" distR="0" wp14:anchorId="51A81748" wp14:editId="53274B0B">
            <wp:extent cx="4354467" cy="1189414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467" cy="118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46AC" w14:textId="77777777" w:rsidR="00191C8E" w:rsidRPr="009110A7" w:rsidRDefault="00191C8E" w:rsidP="00134718">
      <w:pPr>
        <w:pStyle w:val="ListParagraph"/>
        <w:ind w:left="1800"/>
      </w:pPr>
    </w:p>
    <w:p w14:paraId="09C32024" w14:textId="77777777" w:rsidR="00C62412" w:rsidRPr="009110A7" w:rsidRDefault="00C62412" w:rsidP="00134718">
      <w:pPr>
        <w:pStyle w:val="ListParagraph"/>
        <w:ind w:left="1800"/>
      </w:pPr>
    </w:p>
    <w:p w14:paraId="11CC266D" w14:textId="77777777" w:rsidR="00C62412" w:rsidRPr="009110A7" w:rsidRDefault="00C62412" w:rsidP="00134718">
      <w:pPr>
        <w:pStyle w:val="ListParagraph"/>
        <w:ind w:left="1800"/>
      </w:pPr>
    </w:p>
    <w:p w14:paraId="51FC75C5" w14:textId="77777777" w:rsidR="00C62412" w:rsidRPr="009110A7" w:rsidRDefault="00C62412" w:rsidP="00134718">
      <w:pPr>
        <w:pStyle w:val="ListParagraph"/>
        <w:ind w:left="1800"/>
      </w:pPr>
    </w:p>
    <w:p w14:paraId="5FB16D0A" w14:textId="77777777" w:rsidR="00C62412" w:rsidRPr="009110A7" w:rsidRDefault="00C62412" w:rsidP="00134718">
      <w:pPr>
        <w:pStyle w:val="ListParagraph"/>
        <w:ind w:left="1800"/>
      </w:pPr>
    </w:p>
    <w:p w14:paraId="6B6ECE0D" w14:textId="77777777" w:rsidR="00C62412" w:rsidRPr="009110A7" w:rsidRDefault="00C62412" w:rsidP="00134718">
      <w:pPr>
        <w:pStyle w:val="ListParagraph"/>
        <w:ind w:left="1800"/>
      </w:pPr>
    </w:p>
    <w:p w14:paraId="33B4795B" w14:textId="6D5F8B06" w:rsidR="00C62412" w:rsidRPr="009110A7" w:rsidRDefault="00C62412" w:rsidP="00C62412">
      <w:pPr>
        <w:pStyle w:val="ListParagraph"/>
        <w:ind w:left="0"/>
        <w:jc w:val="center"/>
      </w:pPr>
      <w:r w:rsidRPr="009110A7">
        <w:rPr>
          <w:b/>
        </w:rPr>
        <w:t>Figure 4.10</w:t>
      </w:r>
      <w:r w:rsidRPr="009110A7">
        <w:t xml:space="preserve"> </w:t>
      </w:r>
      <w:r w:rsidR="00CA0CEC">
        <w:t>Dashboard</w:t>
      </w:r>
      <w:r w:rsidRPr="009110A7">
        <w:t xml:space="preserve"> Sequence Diagram</w:t>
      </w:r>
    </w:p>
    <w:p w14:paraId="1FA4F492" w14:textId="4374C340" w:rsidR="00134718" w:rsidRPr="009110A7" w:rsidRDefault="00AA234E" w:rsidP="00B935D5">
      <w:pPr>
        <w:pStyle w:val="ListParagraph"/>
        <w:ind w:left="0"/>
        <w:jc w:val="center"/>
      </w:pPr>
      <w:r w:rsidRPr="009110A7">
        <w:rPr>
          <w:noProof/>
        </w:rPr>
        <w:drawing>
          <wp:inline distT="0" distB="0" distL="0" distR="0" wp14:anchorId="66271650" wp14:editId="122BC04F">
            <wp:extent cx="2934335" cy="361357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61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3277" w14:textId="77777777" w:rsidR="00134718" w:rsidRPr="009110A7" w:rsidRDefault="00134718" w:rsidP="00134718">
      <w:pPr>
        <w:pStyle w:val="ListParagraph"/>
        <w:ind w:left="1800"/>
      </w:pPr>
    </w:p>
    <w:p w14:paraId="03DA40EC" w14:textId="77777777" w:rsidR="008851DF" w:rsidRPr="009110A7" w:rsidRDefault="008851DF" w:rsidP="001B2C3A">
      <w:pPr>
        <w:pStyle w:val="BodyText"/>
        <w:ind w:left="0"/>
      </w:pPr>
    </w:p>
    <w:p w14:paraId="11C0EC03" w14:textId="44D23E57" w:rsidR="00933E1C" w:rsidRDefault="00933E1C" w:rsidP="001B2C3A">
      <w:pPr>
        <w:pStyle w:val="BodyText"/>
        <w:ind w:left="0"/>
      </w:pPr>
    </w:p>
    <w:p w14:paraId="50AE6985" w14:textId="77777777" w:rsidR="00933E1C" w:rsidRDefault="00933E1C">
      <w:pPr>
        <w:rPr>
          <w:iCs/>
          <w:szCs w:val="22"/>
        </w:rPr>
      </w:pPr>
      <w:r>
        <w:br w:type="page"/>
      </w:r>
    </w:p>
    <w:p w14:paraId="25F28218" w14:textId="26F2DE31" w:rsidR="00933E1C" w:rsidRPr="00933E1C" w:rsidRDefault="00933E1C" w:rsidP="00933E1C">
      <w:pPr>
        <w:pStyle w:val="Heading3"/>
      </w:pPr>
      <w:bookmarkStart w:id="20" w:name="_Toc7512059"/>
      <w:r>
        <w:lastRenderedPageBreak/>
        <w:t>Configuration</w:t>
      </w:r>
      <w:bookmarkEnd w:id="20"/>
    </w:p>
    <w:p w14:paraId="63758C30" w14:textId="0EE6A8B2" w:rsidR="00933E1C" w:rsidRPr="009110A7" w:rsidRDefault="00933E1C" w:rsidP="00933E1C">
      <w:pPr>
        <w:pStyle w:val="BodyText3"/>
      </w:pPr>
      <w:r>
        <w:t>Change configuration once log in</w:t>
      </w:r>
      <w:r w:rsidRPr="009110A7">
        <w:t>.</w:t>
      </w:r>
    </w:p>
    <w:p w14:paraId="2F8FF37E" w14:textId="77777777" w:rsidR="00933E1C" w:rsidRPr="009110A7" w:rsidRDefault="00933E1C" w:rsidP="00933E1C">
      <w:pPr>
        <w:pStyle w:val="ListParagraph"/>
        <w:ind w:left="1800"/>
      </w:pPr>
    </w:p>
    <w:p w14:paraId="407CEB63" w14:textId="77777777" w:rsidR="00933E1C" w:rsidRPr="009110A7" w:rsidRDefault="00933E1C" w:rsidP="00933E1C">
      <w:pPr>
        <w:pStyle w:val="ListParagraph"/>
        <w:ind w:left="1800"/>
      </w:pPr>
    </w:p>
    <w:p w14:paraId="135EFACD" w14:textId="100BC687" w:rsidR="00933E1C" w:rsidRPr="009110A7" w:rsidRDefault="00933E1C" w:rsidP="00933E1C">
      <w:pPr>
        <w:pStyle w:val="ListParagraph"/>
        <w:ind w:left="0"/>
        <w:jc w:val="center"/>
      </w:pPr>
      <w:r w:rsidRPr="009110A7">
        <w:rPr>
          <w:b/>
        </w:rPr>
        <w:t>Figure 4.</w:t>
      </w:r>
      <w:r>
        <w:rPr>
          <w:b/>
        </w:rPr>
        <w:t>11</w:t>
      </w:r>
      <w:r w:rsidRPr="009110A7">
        <w:t xml:space="preserve"> </w:t>
      </w:r>
      <w:r>
        <w:t>Configuration</w:t>
      </w:r>
      <w:r w:rsidRPr="009110A7">
        <w:t xml:space="preserve"> Use Case Diagram</w:t>
      </w:r>
    </w:p>
    <w:p w14:paraId="3DC8490A" w14:textId="77777777" w:rsidR="00933E1C" w:rsidRPr="009110A7" w:rsidRDefault="00933E1C" w:rsidP="00933E1C">
      <w:pPr>
        <w:pStyle w:val="ListParagraph"/>
        <w:ind w:left="0"/>
        <w:jc w:val="center"/>
      </w:pPr>
      <w:r w:rsidRPr="009110A7">
        <w:rPr>
          <w:noProof/>
        </w:rPr>
        <w:drawing>
          <wp:inline distT="0" distB="0" distL="0" distR="0" wp14:anchorId="1277EA38" wp14:editId="7C1B85C5">
            <wp:extent cx="2197514" cy="11894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514" cy="118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D1CF" w14:textId="77777777" w:rsidR="00933E1C" w:rsidRPr="009110A7" w:rsidRDefault="00933E1C" w:rsidP="00933E1C">
      <w:pPr>
        <w:pStyle w:val="ListParagraph"/>
        <w:ind w:left="1800"/>
      </w:pPr>
    </w:p>
    <w:p w14:paraId="65CBCF7C" w14:textId="77777777" w:rsidR="00933E1C" w:rsidRPr="009110A7" w:rsidRDefault="00933E1C" w:rsidP="00933E1C">
      <w:pPr>
        <w:pStyle w:val="ListParagraph"/>
        <w:ind w:left="1800"/>
      </w:pPr>
    </w:p>
    <w:p w14:paraId="56E3A75B" w14:textId="77777777" w:rsidR="00933E1C" w:rsidRPr="009110A7" w:rsidRDefault="00933E1C" w:rsidP="00933E1C">
      <w:pPr>
        <w:pStyle w:val="ListParagraph"/>
        <w:ind w:left="1800"/>
      </w:pPr>
    </w:p>
    <w:p w14:paraId="769829B1" w14:textId="77777777" w:rsidR="00933E1C" w:rsidRPr="009110A7" w:rsidRDefault="00933E1C" w:rsidP="00933E1C">
      <w:pPr>
        <w:pStyle w:val="ListParagraph"/>
        <w:ind w:left="1800"/>
      </w:pPr>
    </w:p>
    <w:p w14:paraId="4684711F" w14:textId="77777777" w:rsidR="00933E1C" w:rsidRPr="009110A7" w:rsidRDefault="00933E1C" w:rsidP="00933E1C">
      <w:pPr>
        <w:pStyle w:val="ListParagraph"/>
        <w:ind w:left="1800"/>
      </w:pPr>
    </w:p>
    <w:p w14:paraId="61F49BFC" w14:textId="77777777" w:rsidR="00933E1C" w:rsidRPr="009110A7" w:rsidRDefault="00933E1C" w:rsidP="00933E1C">
      <w:pPr>
        <w:pStyle w:val="ListParagraph"/>
        <w:ind w:left="1800"/>
      </w:pPr>
    </w:p>
    <w:p w14:paraId="0010F7B4" w14:textId="006058B7" w:rsidR="00933E1C" w:rsidRPr="009110A7" w:rsidRDefault="00933E1C" w:rsidP="00933E1C">
      <w:pPr>
        <w:pStyle w:val="ListParagraph"/>
        <w:ind w:left="0"/>
        <w:jc w:val="center"/>
      </w:pPr>
      <w:r w:rsidRPr="009110A7">
        <w:rPr>
          <w:b/>
        </w:rPr>
        <w:t>Figure 4.10</w:t>
      </w:r>
      <w:r w:rsidRPr="009110A7">
        <w:t xml:space="preserve"> </w:t>
      </w:r>
      <w:r>
        <w:t>Configuration</w:t>
      </w:r>
      <w:r w:rsidRPr="009110A7">
        <w:t xml:space="preserve"> Sequence Diagram</w:t>
      </w:r>
    </w:p>
    <w:p w14:paraId="25FB701C" w14:textId="77777777" w:rsidR="00933E1C" w:rsidRPr="009110A7" w:rsidRDefault="00933E1C" w:rsidP="00933E1C">
      <w:pPr>
        <w:pStyle w:val="ListParagraph"/>
        <w:ind w:left="0"/>
        <w:jc w:val="center"/>
      </w:pPr>
      <w:r w:rsidRPr="009110A7">
        <w:rPr>
          <w:noProof/>
        </w:rPr>
        <w:drawing>
          <wp:inline distT="0" distB="0" distL="0" distR="0" wp14:anchorId="31537D06" wp14:editId="0FA10597">
            <wp:extent cx="2934335" cy="34891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48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B319" w14:textId="77777777" w:rsidR="00933E1C" w:rsidRPr="009110A7" w:rsidRDefault="00933E1C" w:rsidP="00933E1C">
      <w:pPr>
        <w:pStyle w:val="ListParagraph"/>
        <w:ind w:left="1800"/>
      </w:pPr>
    </w:p>
    <w:p w14:paraId="7ACB8DC9" w14:textId="77777777" w:rsidR="00933E1C" w:rsidRPr="009110A7" w:rsidRDefault="00933E1C" w:rsidP="00933E1C">
      <w:pPr>
        <w:pStyle w:val="BodyText"/>
        <w:ind w:left="0"/>
      </w:pPr>
    </w:p>
    <w:p w14:paraId="6E0B51B3" w14:textId="77777777" w:rsidR="00933E1C" w:rsidRDefault="00933E1C" w:rsidP="00933E1C">
      <w:pPr>
        <w:pStyle w:val="BodyText"/>
        <w:ind w:left="0"/>
      </w:pPr>
    </w:p>
    <w:p w14:paraId="434A3FA1" w14:textId="77777777" w:rsidR="00933E1C" w:rsidRDefault="00933E1C" w:rsidP="00933E1C">
      <w:pPr>
        <w:pStyle w:val="BodyText"/>
        <w:ind w:left="0"/>
      </w:pPr>
    </w:p>
    <w:p w14:paraId="5231352F" w14:textId="77777777" w:rsidR="00D041D7" w:rsidRDefault="00D041D7" w:rsidP="001B2C3A">
      <w:pPr>
        <w:pStyle w:val="BodyText"/>
        <w:ind w:left="0"/>
      </w:pPr>
    </w:p>
    <w:p w14:paraId="69318AE8" w14:textId="1D6B0043" w:rsidR="00933E1C" w:rsidRDefault="00933E1C" w:rsidP="001B2C3A">
      <w:pPr>
        <w:pStyle w:val="BodyText"/>
        <w:ind w:left="0"/>
      </w:pPr>
    </w:p>
    <w:p w14:paraId="2CF5D4E5" w14:textId="77777777" w:rsidR="00933E1C" w:rsidRDefault="00933E1C">
      <w:pPr>
        <w:rPr>
          <w:iCs/>
          <w:szCs w:val="22"/>
        </w:rPr>
      </w:pPr>
      <w:r>
        <w:br w:type="page"/>
      </w:r>
    </w:p>
    <w:p w14:paraId="6DF524C3" w14:textId="1783DF1C" w:rsidR="00933E1C" w:rsidRPr="00933E1C" w:rsidRDefault="00933E1C" w:rsidP="00933E1C">
      <w:pPr>
        <w:pStyle w:val="Heading3"/>
      </w:pPr>
      <w:bookmarkStart w:id="21" w:name="_Toc7512060"/>
      <w:r>
        <w:lastRenderedPageBreak/>
        <w:t>Authentication</w:t>
      </w:r>
      <w:bookmarkEnd w:id="21"/>
    </w:p>
    <w:p w14:paraId="7090494B" w14:textId="59E9E178" w:rsidR="00933E1C" w:rsidRPr="009110A7" w:rsidRDefault="00933E1C" w:rsidP="00933E1C">
      <w:pPr>
        <w:pStyle w:val="BodyText3"/>
      </w:pPr>
      <w:r>
        <w:t>Log in, log out, register</w:t>
      </w:r>
      <w:r w:rsidRPr="009110A7">
        <w:t>.</w:t>
      </w:r>
    </w:p>
    <w:p w14:paraId="6A58B735" w14:textId="77777777" w:rsidR="00933E1C" w:rsidRPr="009110A7" w:rsidRDefault="00933E1C" w:rsidP="00933E1C">
      <w:pPr>
        <w:pStyle w:val="ListParagraph"/>
        <w:ind w:left="1800"/>
      </w:pPr>
    </w:p>
    <w:p w14:paraId="68795AEC" w14:textId="77777777" w:rsidR="00933E1C" w:rsidRPr="009110A7" w:rsidRDefault="00933E1C" w:rsidP="00933E1C">
      <w:pPr>
        <w:pStyle w:val="ListParagraph"/>
        <w:ind w:left="1800"/>
      </w:pPr>
    </w:p>
    <w:p w14:paraId="12A1F471" w14:textId="6FB19BB4" w:rsidR="00933E1C" w:rsidRPr="009110A7" w:rsidRDefault="00933E1C" w:rsidP="00933E1C">
      <w:pPr>
        <w:pStyle w:val="ListParagraph"/>
        <w:ind w:left="0"/>
        <w:jc w:val="center"/>
      </w:pPr>
      <w:r w:rsidRPr="009110A7">
        <w:rPr>
          <w:b/>
        </w:rPr>
        <w:t>Figure 4.</w:t>
      </w:r>
      <w:r>
        <w:rPr>
          <w:b/>
        </w:rPr>
        <w:t>11</w:t>
      </w:r>
      <w:r w:rsidRPr="009110A7">
        <w:t xml:space="preserve"> </w:t>
      </w:r>
      <w:r>
        <w:t>Authentication</w:t>
      </w:r>
      <w:r w:rsidRPr="009110A7">
        <w:t xml:space="preserve"> Use Case Diagram</w:t>
      </w:r>
    </w:p>
    <w:p w14:paraId="6A2B4B52" w14:textId="77777777" w:rsidR="00933E1C" w:rsidRPr="009110A7" w:rsidRDefault="00933E1C" w:rsidP="00933E1C">
      <w:pPr>
        <w:pStyle w:val="ListParagraph"/>
        <w:ind w:left="0"/>
        <w:jc w:val="center"/>
      </w:pPr>
      <w:r w:rsidRPr="009110A7">
        <w:rPr>
          <w:noProof/>
        </w:rPr>
        <w:drawing>
          <wp:inline distT="0" distB="0" distL="0" distR="0" wp14:anchorId="04A7B40B" wp14:editId="2D24774F">
            <wp:extent cx="2080116" cy="118941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116" cy="118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7271" w14:textId="77777777" w:rsidR="00933E1C" w:rsidRPr="009110A7" w:rsidRDefault="00933E1C" w:rsidP="00933E1C">
      <w:pPr>
        <w:pStyle w:val="ListParagraph"/>
        <w:ind w:left="1800"/>
      </w:pPr>
    </w:p>
    <w:p w14:paraId="783410DF" w14:textId="77777777" w:rsidR="00933E1C" w:rsidRPr="009110A7" w:rsidRDefault="00933E1C" w:rsidP="00933E1C">
      <w:pPr>
        <w:pStyle w:val="ListParagraph"/>
        <w:ind w:left="1800"/>
      </w:pPr>
    </w:p>
    <w:p w14:paraId="00782138" w14:textId="77777777" w:rsidR="00933E1C" w:rsidRPr="009110A7" w:rsidRDefault="00933E1C" w:rsidP="00933E1C">
      <w:pPr>
        <w:pStyle w:val="ListParagraph"/>
        <w:ind w:left="1800"/>
      </w:pPr>
    </w:p>
    <w:p w14:paraId="1B9F0B88" w14:textId="77777777" w:rsidR="00933E1C" w:rsidRPr="009110A7" w:rsidRDefault="00933E1C" w:rsidP="00933E1C">
      <w:pPr>
        <w:pStyle w:val="ListParagraph"/>
        <w:ind w:left="1800"/>
      </w:pPr>
    </w:p>
    <w:p w14:paraId="3F8A1E00" w14:textId="77777777" w:rsidR="00933E1C" w:rsidRPr="009110A7" w:rsidRDefault="00933E1C" w:rsidP="00933E1C">
      <w:pPr>
        <w:pStyle w:val="ListParagraph"/>
        <w:ind w:left="1800"/>
      </w:pPr>
    </w:p>
    <w:p w14:paraId="30ADB0D1" w14:textId="77777777" w:rsidR="00933E1C" w:rsidRPr="009110A7" w:rsidRDefault="00933E1C" w:rsidP="00933E1C">
      <w:pPr>
        <w:pStyle w:val="ListParagraph"/>
        <w:ind w:left="1800"/>
      </w:pPr>
    </w:p>
    <w:p w14:paraId="126516BF" w14:textId="0171DAC9" w:rsidR="00933E1C" w:rsidRPr="009110A7" w:rsidRDefault="00933E1C" w:rsidP="00933E1C">
      <w:pPr>
        <w:pStyle w:val="ListParagraph"/>
        <w:ind w:left="0"/>
        <w:jc w:val="center"/>
      </w:pPr>
      <w:r w:rsidRPr="009110A7">
        <w:rPr>
          <w:b/>
        </w:rPr>
        <w:t>Figure 4.10</w:t>
      </w:r>
      <w:r w:rsidRPr="009110A7">
        <w:t xml:space="preserve"> </w:t>
      </w:r>
      <w:r>
        <w:t>Authentication</w:t>
      </w:r>
      <w:r w:rsidRPr="009110A7">
        <w:t xml:space="preserve"> Sequence Diagram</w:t>
      </w:r>
    </w:p>
    <w:p w14:paraId="4B26688A" w14:textId="77777777" w:rsidR="00933E1C" w:rsidRPr="009110A7" w:rsidRDefault="00933E1C" w:rsidP="00933E1C">
      <w:pPr>
        <w:pStyle w:val="ListParagraph"/>
        <w:ind w:left="0"/>
        <w:jc w:val="center"/>
      </w:pPr>
      <w:r w:rsidRPr="009110A7">
        <w:rPr>
          <w:noProof/>
        </w:rPr>
        <w:drawing>
          <wp:inline distT="0" distB="0" distL="0" distR="0" wp14:anchorId="51E2763C" wp14:editId="41644983">
            <wp:extent cx="2439014" cy="34891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14" cy="348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5718" w14:textId="77777777" w:rsidR="00933E1C" w:rsidRPr="009110A7" w:rsidRDefault="00933E1C" w:rsidP="00933E1C">
      <w:pPr>
        <w:pStyle w:val="ListParagraph"/>
        <w:ind w:left="1800"/>
      </w:pPr>
    </w:p>
    <w:p w14:paraId="656AE8D7" w14:textId="77777777" w:rsidR="00933E1C" w:rsidRPr="009110A7" w:rsidRDefault="00933E1C" w:rsidP="00933E1C">
      <w:pPr>
        <w:pStyle w:val="BodyText"/>
        <w:ind w:left="0"/>
      </w:pPr>
    </w:p>
    <w:p w14:paraId="517377FD" w14:textId="77777777" w:rsidR="00933E1C" w:rsidRDefault="00933E1C" w:rsidP="00933E1C">
      <w:pPr>
        <w:pStyle w:val="BodyText"/>
        <w:ind w:left="0"/>
      </w:pPr>
    </w:p>
    <w:p w14:paraId="55CF16BA" w14:textId="77777777" w:rsidR="00933E1C" w:rsidRDefault="00933E1C" w:rsidP="00933E1C">
      <w:pPr>
        <w:pStyle w:val="BodyText"/>
        <w:ind w:left="0"/>
      </w:pPr>
    </w:p>
    <w:p w14:paraId="47A198AD" w14:textId="77777777" w:rsidR="00CA0CEC" w:rsidRDefault="00CA0CEC" w:rsidP="001B2C3A">
      <w:pPr>
        <w:pStyle w:val="BodyText"/>
        <w:ind w:left="0"/>
      </w:pPr>
    </w:p>
    <w:p w14:paraId="2E0F11A2" w14:textId="21FAF0DE" w:rsidR="00AD2877" w:rsidRDefault="00AD2877">
      <w:pPr>
        <w:rPr>
          <w:iCs/>
          <w:szCs w:val="22"/>
        </w:rPr>
      </w:pPr>
      <w:r>
        <w:br w:type="page"/>
      </w:r>
    </w:p>
    <w:p w14:paraId="1F6AE047" w14:textId="77777777" w:rsidR="00487CF1" w:rsidRPr="009110A7" w:rsidRDefault="00487CF1">
      <w:pPr>
        <w:pStyle w:val="Heading1"/>
        <w:rPr>
          <w:rFonts w:ascii="Times New Roman" w:hAnsi="Times New Roman"/>
        </w:rPr>
      </w:pPr>
      <w:bookmarkStart w:id="22" w:name="_Toc7512061"/>
      <w:r w:rsidRPr="009110A7">
        <w:rPr>
          <w:rFonts w:ascii="Times New Roman" w:hAnsi="Times New Roman"/>
        </w:rPr>
        <w:lastRenderedPageBreak/>
        <w:t>Logical View</w:t>
      </w:r>
      <w:bookmarkEnd w:id="22"/>
      <w:r w:rsidRPr="009110A7">
        <w:rPr>
          <w:rFonts w:ascii="Times New Roman" w:hAnsi="Times New Roman"/>
        </w:rPr>
        <w:t xml:space="preserve"> </w:t>
      </w:r>
    </w:p>
    <w:p w14:paraId="5EA4B0FA" w14:textId="0C1E2BDF" w:rsidR="00334B3C" w:rsidRPr="009110A7" w:rsidRDefault="00DA38B0" w:rsidP="00AD2877">
      <w:pPr>
        <w:pStyle w:val="BodyText"/>
        <w:ind w:left="0" w:firstLine="360"/>
      </w:pPr>
      <w:r>
        <w:t>From creating task to reporting bug.</w:t>
      </w:r>
    </w:p>
    <w:p w14:paraId="37B3860B" w14:textId="77777777" w:rsidR="00334B3C" w:rsidRPr="009110A7" w:rsidRDefault="00334B3C" w:rsidP="00300C5D">
      <w:pPr>
        <w:pStyle w:val="BodyText"/>
        <w:ind w:left="0"/>
      </w:pPr>
    </w:p>
    <w:p w14:paraId="7987B889" w14:textId="78DAA594" w:rsidR="005B61F6" w:rsidRPr="009110A7" w:rsidRDefault="005B61F6" w:rsidP="00F54AB9">
      <w:pPr>
        <w:pStyle w:val="BodyText"/>
        <w:ind w:left="720"/>
        <w:jc w:val="center"/>
        <w:rPr>
          <w:noProof/>
        </w:rPr>
      </w:pPr>
      <w:r w:rsidRPr="009110A7">
        <w:rPr>
          <w:b/>
          <w:noProof/>
        </w:rPr>
        <w:t>Figure 5.1</w:t>
      </w:r>
      <w:r w:rsidRPr="009110A7">
        <w:rPr>
          <w:noProof/>
        </w:rPr>
        <w:t xml:space="preserve"> </w:t>
      </w:r>
      <w:r w:rsidR="00DA38B0">
        <w:rPr>
          <w:noProof/>
        </w:rPr>
        <w:t>Task and Bug State</w:t>
      </w:r>
      <w:r w:rsidRPr="009110A7">
        <w:rPr>
          <w:noProof/>
        </w:rPr>
        <w:t xml:space="preserve"> Diagram</w:t>
      </w:r>
      <w:r w:rsidR="00F54AB9" w:rsidRPr="009110A7">
        <w:rPr>
          <w:noProof/>
        </w:rPr>
        <w:t>.</w:t>
      </w:r>
    </w:p>
    <w:p w14:paraId="4C400064" w14:textId="458EB363" w:rsidR="0033079D" w:rsidRPr="009110A7" w:rsidRDefault="00185994" w:rsidP="00DA38B0">
      <w:pPr>
        <w:pStyle w:val="BodyText"/>
        <w:ind w:left="0"/>
        <w:jc w:val="center"/>
        <w:rPr>
          <w:noProof/>
        </w:rPr>
      </w:pPr>
      <w:r w:rsidRPr="009110A7">
        <w:rPr>
          <w:noProof/>
        </w:rPr>
        <w:drawing>
          <wp:inline distT="0" distB="0" distL="0" distR="0" wp14:anchorId="0E84BA2E" wp14:editId="4874C6A3">
            <wp:extent cx="2819400" cy="711612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678" cy="71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BB8A" w14:textId="77777777" w:rsidR="00487CF1" w:rsidRPr="009110A7" w:rsidRDefault="00487CF1">
      <w:pPr>
        <w:pStyle w:val="Heading1"/>
        <w:rPr>
          <w:rFonts w:ascii="Times New Roman" w:hAnsi="Times New Roman"/>
        </w:rPr>
      </w:pPr>
      <w:bookmarkStart w:id="23" w:name="_Toc7512062"/>
      <w:r w:rsidRPr="009110A7">
        <w:rPr>
          <w:rFonts w:ascii="Times New Roman" w:hAnsi="Times New Roman"/>
        </w:rPr>
        <w:lastRenderedPageBreak/>
        <w:t>Data View</w:t>
      </w:r>
      <w:bookmarkEnd w:id="23"/>
    </w:p>
    <w:p w14:paraId="157D8878" w14:textId="7D01FD28" w:rsidR="00394C99" w:rsidRPr="009110A7" w:rsidRDefault="00394C99" w:rsidP="0005331E">
      <w:pPr>
        <w:pStyle w:val="BodyText"/>
        <w:rPr>
          <w:bCs/>
        </w:rPr>
      </w:pPr>
    </w:p>
    <w:p w14:paraId="1BCFF489" w14:textId="2A007661" w:rsidR="00C43AB6" w:rsidRPr="009110A7" w:rsidRDefault="00194C9B" w:rsidP="00C43AB6">
      <w:pPr>
        <w:pStyle w:val="BodyText"/>
        <w:ind w:left="720"/>
        <w:rPr>
          <w:noProof/>
        </w:rPr>
      </w:pPr>
      <w:r w:rsidRPr="009110A7">
        <w:rPr>
          <w:b/>
          <w:noProof/>
        </w:rPr>
        <w:t xml:space="preserve">Figure </w:t>
      </w:r>
      <w:r w:rsidR="00DA38B0">
        <w:rPr>
          <w:b/>
          <w:noProof/>
        </w:rPr>
        <w:t>6</w:t>
      </w:r>
      <w:r w:rsidR="00C43AB6" w:rsidRPr="009110A7">
        <w:rPr>
          <w:b/>
          <w:noProof/>
        </w:rPr>
        <w:t>.1</w:t>
      </w:r>
      <w:r w:rsidR="00C43AB6" w:rsidRPr="009110A7">
        <w:rPr>
          <w:noProof/>
        </w:rPr>
        <w:t xml:space="preserve"> </w:t>
      </w:r>
      <w:r w:rsidR="00A81E13" w:rsidRPr="009110A7">
        <w:rPr>
          <w:noProof/>
        </w:rPr>
        <w:t>Data Structure</w:t>
      </w:r>
      <w:r w:rsidRPr="009110A7">
        <w:rPr>
          <w:noProof/>
        </w:rPr>
        <w:t xml:space="preserve"> Diagram</w:t>
      </w:r>
    </w:p>
    <w:p w14:paraId="5059DDB1" w14:textId="6692B7F0" w:rsidR="0005331E" w:rsidRPr="009110A7" w:rsidRDefault="0005331E" w:rsidP="00C43AB6">
      <w:pPr>
        <w:pStyle w:val="BodyText"/>
        <w:ind w:left="720"/>
        <w:rPr>
          <w:noProof/>
        </w:rPr>
      </w:pPr>
    </w:p>
    <w:p w14:paraId="294210FE" w14:textId="0160ACA9" w:rsidR="0005331E" w:rsidRPr="009110A7" w:rsidRDefault="0005331E" w:rsidP="00C43AB6">
      <w:pPr>
        <w:pStyle w:val="BodyText"/>
        <w:ind w:left="720"/>
        <w:rPr>
          <w:noProof/>
        </w:rPr>
      </w:pPr>
      <w:r w:rsidRPr="009110A7">
        <w:rPr>
          <w:noProof/>
        </w:rPr>
        <w:t>This diagram illustrates the static data structure</w:t>
      </w:r>
      <w:r w:rsidR="005D2062" w:rsidRPr="009110A7">
        <w:rPr>
          <w:noProof/>
        </w:rPr>
        <w:t xml:space="preserve"> and relationships</w:t>
      </w:r>
      <w:r w:rsidRPr="009110A7">
        <w:rPr>
          <w:noProof/>
        </w:rPr>
        <w:t xml:space="preserve"> of the </w:t>
      </w:r>
      <w:r w:rsidR="00185994" w:rsidRPr="009110A7">
        <w:rPr>
          <w:noProof/>
        </w:rPr>
        <w:t xml:space="preserve">main </w:t>
      </w:r>
      <w:r w:rsidRPr="009110A7">
        <w:rPr>
          <w:noProof/>
        </w:rPr>
        <w:t>entities that will be stored by the application</w:t>
      </w:r>
      <w:r w:rsidR="006763A5" w:rsidRPr="009110A7">
        <w:rPr>
          <w:noProof/>
        </w:rPr>
        <w:t xml:space="preserve"> in</w:t>
      </w:r>
      <w:r w:rsidRPr="009110A7">
        <w:rPr>
          <w:noProof/>
        </w:rPr>
        <w:t xml:space="preserve"> </w:t>
      </w:r>
      <w:r w:rsidR="00E541E8" w:rsidRPr="009110A7">
        <w:rPr>
          <w:noProof/>
        </w:rPr>
        <w:t>its database</w:t>
      </w:r>
      <w:r w:rsidRPr="009110A7">
        <w:rPr>
          <w:noProof/>
        </w:rPr>
        <w:t>.</w:t>
      </w:r>
      <w:r w:rsidR="00B17F8A" w:rsidRPr="009110A7">
        <w:rPr>
          <w:noProof/>
        </w:rPr>
        <w:t xml:space="preserve">  Each element nominally rep</w:t>
      </w:r>
      <w:r w:rsidR="006763A5" w:rsidRPr="009110A7">
        <w:rPr>
          <w:noProof/>
        </w:rPr>
        <w:t xml:space="preserve">resents a database table.  Relationship cardinality is denoted with UML multiplicity notation.  </w:t>
      </w:r>
    </w:p>
    <w:p w14:paraId="1B42EE86" w14:textId="77777777" w:rsidR="00194C9B" w:rsidRPr="009110A7" w:rsidRDefault="00194C9B" w:rsidP="00C43AB6">
      <w:pPr>
        <w:pStyle w:val="BodyText"/>
        <w:ind w:left="720"/>
        <w:rPr>
          <w:noProof/>
        </w:rPr>
      </w:pPr>
    </w:p>
    <w:p w14:paraId="36CDE043" w14:textId="02713B3F" w:rsidR="00194C9B" w:rsidRPr="009110A7" w:rsidRDefault="00194C9B" w:rsidP="00B859E3">
      <w:pPr>
        <w:pStyle w:val="BodyText"/>
        <w:ind w:left="720"/>
        <w:jc w:val="center"/>
        <w:rPr>
          <w:noProof/>
        </w:rPr>
      </w:pPr>
      <w:r w:rsidRPr="009110A7">
        <w:rPr>
          <w:noProof/>
        </w:rPr>
        <w:drawing>
          <wp:inline distT="0" distB="0" distL="0" distR="0" wp14:anchorId="4CFA855A" wp14:editId="3B6CC1DB">
            <wp:extent cx="3076575" cy="264728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 Data Model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63" cy="26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2AE8" w14:textId="760A5B7C" w:rsidR="00C52C68" w:rsidRPr="009110A7" w:rsidRDefault="00C52C68" w:rsidP="00C43AB6">
      <w:pPr>
        <w:pStyle w:val="BodyText"/>
        <w:ind w:left="720"/>
        <w:rPr>
          <w:noProof/>
        </w:rPr>
      </w:pPr>
    </w:p>
    <w:p w14:paraId="65D4E1E5" w14:textId="77777777" w:rsidR="00153BA5" w:rsidRPr="009110A7" w:rsidRDefault="00153BA5" w:rsidP="00C43AB6">
      <w:pPr>
        <w:pStyle w:val="BodyText"/>
        <w:ind w:left="720"/>
        <w:rPr>
          <w:noProof/>
        </w:rPr>
      </w:pPr>
    </w:p>
    <w:p w14:paraId="3E14A0FF" w14:textId="77777777" w:rsidR="00153BA5" w:rsidRPr="009110A7" w:rsidRDefault="00153BA5" w:rsidP="00C43AB6">
      <w:pPr>
        <w:pStyle w:val="BodyText"/>
        <w:ind w:left="720"/>
        <w:rPr>
          <w:noProof/>
        </w:rPr>
      </w:pPr>
    </w:p>
    <w:p w14:paraId="46AB1C0C" w14:textId="7E648A30" w:rsidR="00334B3C" w:rsidRPr="009110A7" w:rsidRDefault="00334B3C" w:rsidP="00C43AB6">
      <w:pPr>
        <w:pStyle w:val="BodyText"/>
        <w:ind w:left="720"/>
        <w:rPr>
          <w:noProof/>
        </w:rPr>
      </w:pPr>
    </w:p>
    <w:p w14:paraId="24702C69" w14:textId="77777777" w:rsidR="00334B3C" w:rsidRPr="009110A7" w:rsidRDefault="00334B3C" w:rsidP="00C43AB6">
      <w:pPr>
        <w:pStyle w:val="BodyText"/>
        <w:ind w:left="720"/>
        <w:rPr>
          <w:noProof/>
        </w:rPr>
      </w:pPr>
    </w:p>
    <w:p w14:paraId="4FE416B5" w14:textId="77777777" w:rsidR="00334B3C" w:rsidRPr="009110A7" w:rsidRDefault="00334B3C" w:rsidP="00C43AB6">
      <w:pPr>
        <w:pStyle w:val="BodyText"/>
        <w:ind w:left="720"/>
        <w:rPr>
          <w:noProof/>
        </w:rPr>
      </w:pPr>
    </w:p>
    <w:p w14:paraId="7AA72526" w14:textId="77777777" w:rsidR="00334B3C" w:rsidRPr="009110A7" w:rsidRDefault="00334B3C" w:rsidP="00C43AB6">
      <w:pPr>
        <w:pStyle w:val="BodyText"/>
        <w:ind w:left="720"/>
        <w:rPr>
          <w:noProof/>
        </w:rPr>
      </w:pPr>
    </w:p>
    <w:p w14:paraId="1CC1AFFB" w14:textId="77777777" w:rsidR="00334B3C" w:rsidRPr="009110A7" w:rsidRDefault="00334B3C" w:rsidP="00C43AB6">
      <w:pPr>
        <w:pStyle w:val="BodyText"/>
        <w:ind w:left="720"/>
        <w:rPr>
          <w:noProof/>
        </w:rPr>
      </w:pPr>
    </w:p>
    <w:p w14:paraId="2D33FF0A" w14:textId="77777777" w:rsidR="00334B3C" w:rsidRPr="009110A7" w:rsidRDefault="00334B3C" w:rsidP="00C43AB6">
      <w:pPr>
        <w:pStyle w:val="BodyText"/>
        <w:ind w:left="720"/>
        <w:rPr>
          <w:noProof/>
        </w:rPr>
      </w:pPr>
    </w:p>
    <w:p w14:paraId="12AE1783" w14:textId="77777777" w:rsidR="00334B3C" w:rsidRPr="009110A7" w:rsidRDefault="00334B3C" w:rsidP="00C43AB6">
      <w:pPr>
        <w:pStyle w:val="BodyText"/>
        <w:ind w:left="720"/>
        <w:rPr>
          <w:noProof/>
        </w:rPr>
      </w:pPr>
    </w:p>
    <w:p w14:paraId="778658FC" w14:textId="77777777" w:rsidR="00334B3C" w:rsidRPr="009110A7" w:rsidRDefault="00334B3C" w:rsidP="00C43AB6">
      <w:pPr>
        <w:pStyle w:val="BodyText"/>
        <w:ind w:left="720"/>
        <w:rPr>
          <w:noProof/>
        </w:rPr>
      </w:pPr>
    </w:p>
    <w:p w14:paraId="73F5F292" w14:textId="77777777" w:rsidR="00334B3C" w:rsidRPr="009110A7" w:rsidRDefault="00334B3C" w:rsidP="00C43AB6">
      <w:pPr>
        <w:pStyle w:val="BodyText"/>
        <w:ind w:left="720"/>
        <w:rPr>
          <w:noProof/>
        </w:rPr>
      </w:pPr>
    </w:p>
    <w:p w14:paraId="224C765E" w14:textId="77777777" w:rsidR="00334B3C" w:rsidRPr="009110A7" w:rsidRDefault="00334B3C" w:rsidP="00C43AB6">
      <w:pPr>
        <w:pStyle w:val="BodyText"/>
        <w:ind w:left="720"/>
        <w:rPr>
          <w:noProof/>
        </w:rPr>
      </w:pPr>
    </w:p>
    <w:p w14:paraId="2E178950" w14:textId="77777777" w:rsidR="00334B3C" w:rsidRPr="009110A7" w:rsidRDefault="00334B3C" w:rsidP="00C43AB6">
      <w:pPr>
        <w:pStyle w:val="BodyText"/>
        <w:ind w:left="720"/>
        <w:rPr>
          <w:noProof/>
        </w:rPr>
      </w:pPr>
    </w:p>
    <w:p w14:paraId="5585759A" w14:textId="77777777" w:rsidR="00334B3C" w:rsidRPr="009110A7" w:rsidRDefault="00334B3C" w:rsidP="00C43AB6">
      <w:pPr>
        <w:pStyle w:val="BodyText"/>
        <w:ind w:left="720"/>
        <w:rPr>
          <w:noProof/>
        </w:rPr>
      </w:pPr>
    </w:p>
    <w:p w14:paraId="775512F1" w14:textId="77777777" w:rsidR="00334B3C" w:rsidRPr="009110A7" w:rsidRDefault="00334B3C" w:rsidP="00C43AB6">
      <w:pPr>
        <w:pStyle w:val="BodyText"/>
        <w:ind w:left="720"/>
        <w:rPr>
          <w:noProof/>
        </w:rPr>
      </w:pPr>
    </w:p>
    <w:p w14:paraId="5D767AC9" w14:textId="77777777" w:rsidR="00334B3C" w:rsidRPr="009110A7" w:rsidRDefault="00334B3C" w:rsidP="00C43AB6">
      <w:pPr>
        <w:pStyle w:val="BodyText"/>
        <w:ind w:left="720"/>
        <w:rPr>
          <w:noProof/>
        </w:rPr>
      </w:pPr>
    </w:p>
    <w:p w14:paraId="3B528F17" w14:textId="77777777" w:rsidR="00334B3C" w:rsidRPr="009110A7" w:rsidRDefault="00334B3C" w:rsidP="00C43AB6">
      <w:pPr>
        <w:pStyle w:val="BodyText"/>
        <w:ind w:left="720"/>
        <w:rPr>
          <w:noProof/>
        </w:rPr>
      </w:pPr>
    </w:p>
    <w:p w14:paraId="70AECF2D" w14:textId="77777777" w:rsidR="00334B3C" w:rsidRPr="009110A7" w:rsidRDefault="00334B3C" w:rsidP="00C43AB6">
      <w:pPr>
        <w:pStyle w:val="BodyText"/>
        <w:ind w:left="720"/>
        <w:rPr>
          <w:noProof/>
        </w:rPr>
      </w:pPr>
    </w:p>
    <w:p w14:paraId="52A9F80E" w14:textId="5655CDA4" w:rsidR="00334B3C" w:rsidRDefault="00334B3C" w:rsidP="00C43AB6">
      <w:pPr>
        <w:pStyle w:val="BodyText"/>
        <w:ind w:left="720"/>
        <w:rPr>
          <w:noProof/>
        </w:rPr>
      </w:pPr>
    </w:p>
    <w:p w14:paraId="34BEF9AD" w14:textId="1D7D274F" w:rsidR="00B859E3" w:rsidRDefault="00B859E3" w:rsidP="00C43AB6">
      <w:pPr>
        <w:pStyle w:val="BodyText"/>
        <w:ind w:left="720"/>
        <w:rPr>
          <w:noProof/>
        </w:rPr>
      </w:pPr>
    </w:p>
    <w:p w14:paraId="6559C3C9" w14:textId="1FC91116" w:rsidR="00B859E3" w:rsidRDefault="00B859E3" w:rsidP="00C43AB6">
      <w:pPr>
        <w:pStyle w:val="BodyText"/>
        <w:ind w:left="720"/>
        <w:rPr>
          <w:noProof/>
        </w:rPr>
      </w:pPr>
    </w:p>
    <w:p w14:paraId="7FA149FC" w14:textId="77777777" w:rsidR="00E56377" w:rsidRPr="009110A7" w:rsidRDefault="00E56377" w:rsidP="00C43AB6">
      <w:pPr>
        <w:pStyle w:val="BodyText"/>
        <w:ind w:left="720"/>
        <w:rPr>
          <w:noProof/>
        </w:rPr>
      </w:pPr>
    </w:p>
    <w:p w14:paraId="211E170F" w14:textId="77777777" w:rsidR="00334B3C" w:rsidRPr="009110A7" w:rsidRDefault="00334B3C" w:rsidP="00C43AB6">
      <w:pPr>
        <w:pStyle w:val="BodyText"/>
        <w:ind w:left="720"/>
        <w:rPr>
          <w:noProof/>
        </w:rPr>
      </w:pPr>
    </w:p>
    <w:p w14:paraId="6606AA8C" w14:textId="55C26992" w:rsidR="00C02CFD" w:rsidRPr="00C02CFD" w:rsidRDefault="00DF2502" w:rsidP="00C02CFD">
      <w:pPr>
        <w:pStyle w:val="Heading1"/>
      </w:pPr>
      <w:bookmarkStart w:id="24" w:name="_Toc7512063"/>
      <w:r>
        <w:lastRenderedPageBreak/>
        <w:t>Implementation</w:t>
      </w:r>
      <w:r w:rsidR="00C02CFD" w:rsidRPr="00C02CFD">
        <w:t xml:space="preserve"> View</w:t>
      </w:r>
      <w:bookmarkEnd w:id="24"/>
      <w:r w:rsidR="00C02CFD" w:rsidRPr="00C02CFD">
        <w:t xml:space="preserve"> </w:t>
      </w:r>
    </w:p>
    <w:p w14:paraId="06F2A8D3" w14:textId="1660AEAC" w:rsidR="00C02CFD" w:rsidRPr="009110A7" w:rsidRDefault="00C02CFD" w:rsidP="00DF2502">
      <w:pPr>
        <w:pStyle w:val="BodyText"/>
      </w:pPr>
      <w:r w:rsidRPr="009110A7">
        <w:t>The</w:t>
      </w:r>
      <w:r w:rsidR="00DF2502">
        <w:t>re are 3 basic components of the system</w:t>
      </w:r>
      <w:r w:rsidRPr="009110A7">
        <w:t>.</w:t>
      </w:r>
    </w:p>
    <w:p w14:paraId="2643593B" w14:textId="77777777" w:rsidR="00C02CFD" w:rsidRPr="009110A7" w:rsidRDefault="00C02CFD" w:rsidP="00C02CFD">
      <w:pPr>
        <w:pStyle w:val="BodyText"/>
      </w:pPr>
    </w:p>
    <w:p w14:paraId="00C2F737" w14:textId="77777777" w:rsidR="00C02CFD" w:rsidRPr="009110A7" w:rsidRDefault="00C02CFD" w:rsidP="00C02CFD">
      <w:pPr>
        <w:pStyle w:val="BodyText"/>
      </w:pPr>
    </w:p>
    <w:p w14:paraId="5292B718" w14:textId="2A5398B8" w:rsidR="00C02CFD" w:rsidRPr="009110A7" w:rsidRDefault="00C02CFD" w:rsidP="00C02CFD">
      <w:pPr>
        <w:pStyle w:val="BodyText"/>
        <w:ind w:left="0"/>
        <w:jc w:val="center"/>
        <w:rPr>
          <w:bCs/>
        </w:rPr>
      </w:pPr>
      <w:r w:rsidRPr="009110A7">
        <w:rPr>
          <w:b/>
          <w:bCs/>
        </w:rPr>
        <w:t>Figure 7.1</w:t>
      </w:r>
      <w:r w:rsidRPr="009110A7">
        <w:rPr>
          <w:bCs/>
        </w:rPr>
        <w:t xml:space="preserve"> </w:t>
      </w:r>
      <w:r w:rsidR="00DF2502">
        <w:rPr>
          <w:bCs/>
        </w:rPr>
        <w:t>Implementation</w:t>
      </w:r>
      <w:r w:rsidRPr="009110A7">
        <w:rPr>
          <w:bCs/>
        </w:rPr>
        <w:t xml:space="preserve"> View Diagram</w:t>
      </w:r>
    </w:p>
    <w:p w14:paraId="56A515FA" w14:textId="77777777" w:rsidR="00B859E3" w:rsidRDefault="00B859E3" w:rsidP="00C02CFD">
      <w:pPr>
        <w:pStyle w:val="BodyText"/>
        <w:ind w:left="0"/>
      </w:pPr>
    </w:p>
    <w:p w14:paraId="07E74C82" w14:textId="38E533C4" w:rsidR="00B859E3" w:rsidRDefault="00DF2502" w:rsidP="00DF2502">
      <w:pPr>
        <w:jc w:val="center"/>
        <w:rPr>
          <w:iCs/>
          <w:szCs w:val="22"/>
        </w:rPr>
      </w:pPr>
      <w:r>
        <w:rPr>
          <w:iCs/>
          <w:noProof/>
          <w:szCs w:val="22"/>
        </w:rPr>
        <w:drawing>
          <wp:inline distT="0" distB="0" distL="0" distR="0" wp14:anchorId="4BFFC6C9" wp14:editId="2E79EC08">
            <wp:extent cx="2809875" cy="2790825"/>
            <wp:effectExtent l="0" t="0" r="9525" b="952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9E3">
        <w:br w:type="page"/>
      </w:r>
    </w:p>
    <w:p w14:paraId="31A132F7" w14:textId="77777777" w:rsidR="00B859E3" w:rsidRPr="00C02CFD" w:rsidRDefault="00B859E3" w:rsidP="00DF2502">
      <w:pPr>
        <w:pStyle w:val="Heading1"/>
      </w:pPr>
      <w:bookmarkStart w:id="25" w:name="_Toc7512064"/>
      <w:r>
        <w:lastRenderedPageBreak/>
        <w:t>Process</w:t>
      </w:r>
      <w:r w:rsidRPr="00C02CFD">
        <w:t xml:space="preserve"> View</w:t>
      </w:r>
      <w:bookmarkEnd w:id="25"/>
      <w:r w:rsidRPr="00C02CFD">
        <w:t xml:space="preserve"> </w:t>
      </w:r>
    </w:p>
    <w:p w14:paraId="27271BA5" w14:textId="21CB758B" w:rsidR="00B859E3" w:rsidRPr="009110A7" w:rsidRDefault="00DF2502" w:rsidP="00B859E3">
      <w:pPr>
        <w:pStyle w:val="BodyText"/>
      </w:pPr>
      <w:r>
        <w:t>Because of the limitation of PHP, every time worker received a new message, a new background process will be created to handle that message</w:t>
      </w:r>
      <w:r w:rsidR="00B859E3" w:rsidRPr="009110A7">
        <w:t>.</w:t>
      </w:r>
      <w:r>
        <w:t xml:space="preserve"> There are multiple processes, but here are 2 most notable one:</w:t>
      </w:r>
      <w:r w:rsidR="00B859E3" w:rsidRPr="009110A7">
        <w:t xml:space="preserve">  </w:t>
      </w:r>
    </w:p>
    <w:p w14:paraId="07CA2F14" w14:textId="77777777" w:rsidR="00B859E3" w:rsidRPr="009110A7" w:rsidRDefault="00B859E3" w:rsidP="00B859E3">
      <w:pPr>
        <w:pStyle w:val="BodyText"/>
      </w:pPr>
    </w:p>
    <w:p w14:paraId="727CCA9C" w14:textId="77777777" w:rsidR="00B859E3" w:rsidRPr="009110A7" w:rsidRDefault="00B859E3" w:rsidP="00B859E3">
      <w:pPr>
        <w:pStyle w:val="BodyText"/>
      </w:pPr>
    </w:p>
    <w:p w14:paraId="3875B34A" w14:textId="471C0804" w:rsidR="00B859E3" w:rsidRPr="009110A7" w:rsidRDefault="00B859E3" w:rsidP="00B859E3">
      <w:pPr>
        <w:pStyle w:val="BodyText"/>
        <w:ind w:left="0"/>
        <w:jc w:val="center"/>
        <w:rPr>
          <w:bCs/>
        </w:rPr>
      </w:pPr>
      <w:r w:rsidRPr="009110A7">
        <w:rPr>
          <w:b/>
          <w:bCs/>
        </w:rPr>
        <w:t xml:space="preserve">Figure </w:t>
      </w:r>
      <w:r w:rsidR="00E56377">
        <w:rPr>
          <w:b/>
          <w:bCs/>
        </w:rPr>
        <w:t>8</w:t>
      </w:r>
      <w:r w:rsidRPr="009110A7">
        <w:rPr>
          <w:b/>
          <w:bCs/>
        </w:rPr>
        <w:t>.1</w:t>
      </w:r>
      <w:r w:rsidRPr="009110A7">
        <w:rPr>
          <w:bCs/>
        </w:rPr>
        <w:t xml:space="preserve"> </w:t>
      </w:r>
      <w:r w:rsidR="00DF2502">
        <w:rPr>
          <w:bCs/>
        </w:rPr>
        <w:t>Generator Activity</w:t>
      </w:r>
      <w:r w:rsidRPr="009110A7">
        <w:rPr>
          <w:bCs/>
        </w:rPr>
        <w:t xml:space="preserve"> Diagram</w:t>
      </w:r>
    </w:p>
    <w:p w14:paraId="63670770" w14:textId="10455179" w:rsidR="00B859E3" w:rsidRDefault="00DF2502" w:rsidP="00DF2502">
      <w:pPr>
        <w:jc w:val="center"/>
        <w:rPr>
          <w:iCs/>
          <w:szCs w:val="22"/>
        </w:rPr>
      </w:pPr>
      <w:r>
        <w:rPr>
          <w:noProof/>
        </w:rPr>
        <w:drawing>
          <wp:inline distT="0" distB="0" distL="0" distR="0" wp14:anchorId="4E533B3D" wp14:editId="3552E2C0">
            <wp:extent cx="4181475" cy="6753225"/>
            <wp:effectExtent l="0" t="0" r="9525" b="9525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enerato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9E3">
        <w:br w:type="page"/>
      </w:r>
    </w:p>
    <w:p w14:paraId="1A65BB53" w14:textId="6A595C0C" w:rsidR="00DF2502" w:rsidRDefault="00B859E3" w:rsidP="00B859E3">
      <w:pPr>
        <w:pStyle w:val="BodyText"/>
        <w:ind w:left="0"/>
        <w:jc w:val="center"/>
        <w:rPr>
          <w:bCs/>
        </w:rPr>
      </w:pPr>
      <w:r w:rsidRPr="009110A7">
        <w:rPr>
          <w:b/>
          <w:bCs/>
        </w:rPr>
        <w:lastRenderedPageBreak/>
        <w:t xml:space="preserve">Figure </w:t>
      </w:r>
      <w:r w:rsidR="00E56377">
        <w:rPr>
          <w:b/>
          <w:bCs/>
        </w:rPr>
        <w:t>8</w:t>
      </w:r>
      <w:r w:rsidRPr="009110A7">
        <w:rPr>
          <w:b/>
          <w:bCs/>
        </w:rPr>
        <w:t>.</w:t>
      </w:r>
      <w:r w:rsidR="00DF2502">
        <w:rPr>
          <w:b/>
          <w:bCs/>
        </w:rPr>
        <w:t>2</w:t>
      </w:r>
      <w:r w:rsidRPr="009110A7">
        <w:rPr>
          <w:bCs/>
        </w:rPr>
        <w:t xml:space="preserve"> </w:t>
      </w:r>
      <w:r w:rsidR="00DF2502">
        <w:rPr>
          <w:bCs/>
        </w:rPr>
        <w:t>Reducer Activity</w:t>
      </w:r>
      <w:r w:rsidRPr="009110A7">
        <w:rPr>
          <w:bCs/>
        </w:rPr>
        <w:t xml:space="preserve"> Diagram</w:t>
      </w:r>
    </w:p>
    <w:p w14:paraId="5BA6E5F5" w14:textId="5D48D724" w:rsidR="00E56377" w:rsidRDefault="00DF2502" w:rsidP="00B859E3">
      <w:pPr>
        <w:pStyle w:val="BodyText"/>
        <w:ind w:left="0"/>
        <w:jc w:val="center"/>
        <w:rPr>
          <w:bCs/>
        </w:rPr>
      </w:pPr>
      <w:r>
        <w:rPr>
          <w:noProof/>
        </w:rPr>
        <w:drawing>
          <wp:inline distT="0" distB="0" distL="0" distR="0" wp14:anchorId="0E270B3D" wp14:editId="74D6611E">
            <wp:extent cx="6115050" cy="7937010"/>
            <wp:effectExtent l="0" t="0" r="0" b="6985"/>
            <wp:docPr id="23" name="Picture 2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duce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29" cy="79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6985" w14:textId="77777777" w:rsidR="00E56377" w:rsidRPr="00E56377" w:rsidRDefault="00E56377" w:rsidP="00E56377">
      <w:pPr>
        <w:pStyle w:val="Heading1"/>
      </w:pPr>
      <w:r w:rsidRPr="00E56377">
        <w:br w:type="page"/>
      </w:r>
      <w:bookmarkStart w:id="26" w:name="_Toc7512065"/>
      <w:bookmarkStart w:id="27" w:name="_Hlk7497094"/>
      <w:r w:rsidRPr="00E56377">
        <w:lastRenderedPageBreak/>
        <w:t>Deployment View</w:t>
      </w:r>
      <w:bookmarkEnd w:id="26"/>
      <w:r w:rsidRPr="00E56377">
        <w:t xml:space="preserve"> </w:t>
      </w:r>
    </w:p>
    <w:p w14:paraId="2859D2DB" w14:textId="77777777" w:rsidR="00E56377" w:rsidRPr="009110A7" w:rsidRDefault="00E56377" w:rsidP="00E56377">
      <w:pPr>
        <w:pStyle w:val="BodyText"/>
      </w:pPr>
      <w:r w:rsidRPr="009110A7">
        <w:t xml:space="preserve">The </w:t>
      </w:r>
      <w:r>
        <w:t>system is split into multiple microservices. On local machine (development stage), we can use Docker Compose to put all microservices and dependencies into a single machine to see how it work</w:t>
      </w:r>
      <w:r w:rsidRPr="009110A7">
        <w:t>.</w:t>
      </w:r>
      <w:r>
        <w:t xml:space="preserve"> To deploy to multiple machines in order to scale, there are 2 easiest ways to do it: Docker Swarm and Compose </w:t>
      </w:r>
      <w:proofErr w:type="gramStart"/>
      <w:r>
        <w:t>On</w:t>
      </w:r>
      <w:proofErr w:type="gramEnd"/>
      <w:r>
        <w:t xml:space="preserve"> Kubernetes. Both tools support the docker-</w:t>
      </w:r>
      <w:proofErr w:type="spellStart"/>
      <w:r>
        <w:t>compose.yml</w:t>
      </w:r>
      <w:proofErr w:type="spellEnd"/>
      <w:r>
        <w:t xml:space="preserve"> file.</w:t>
      </w:r>
    </w:p>
    <w:p w14:paraId="18FAF69A" w14:textId="77777777" w:rsidR="00E56377" w:rsidRPr="009110A7" w:rsidRDefault="00E56377" w:rsidP="00E56377">
      <w:pPr>
        <w:pStyle w:val="BodyText"/>
      </w:pPr>
    </w:p>
    <w:p w14:paraId="6ED32528" w14:textId="77777777" w:rsidR="00E56377" w:rsidRPr="009110A7" w:rsidRDefault="00E56377" w:rsidP="00E56377">
      <w:pPr>
        <w:pStyle w:val="BodyText"/>
      </w:pPr>
      <w:r w:rsidRPr="009110A7">
        <w:t>The application’s deployment specifics can be seen below.</w:t>
      </w:r>
    </w:p>
    <w:p w14:paraId="41DB382A" w14:textId="1EF513F8" w:rsidR="00ED3061" w:rsidRDefault="00ED3061">
      <w:pPr>
        <w:rPr>
          <w:iCs/>
          <w:szCs w:val="22"/>
        </w:rPr>
      </w:pPr>
      <w:r>
        <w:br w:type="page"/>
      </w:r>
    </w:p>
    <w:p w14:paraId="12068DCF" w14:textId="05E3795F" w:rsidR="00E56377" w:rsidRPr="009110A7" w:rsidRDefault="00E56377" w:rsidP="00E56377">
      <w:pPr>
        <w:pStyle w:val="BodyText"/>
        <w:ind w:left="0"/>
        <w:jc w:val="center"/>
        <w:rPr>
          <w:bCs/>
        </w:rPr>
      </w:pPr>
      <w:r w:rsidRPr="009110A7">
        <w:rPr>
          <w:b/>
          <w:bCs/>
        </w:rPr>
        <w:lastRenderedPageBreak/>
        <w:t xml:space="preserve">Figure </w:t>
      </w:r>
      <w:r>
        <w:rPr>
          <w:b/>
          <w:bCs/>
        </w:rPr>
        <w:t>9</w:t>
      </w:r>
      <w:r w:rsidRPr="009110A7">
        <w:rPr>
          <w:b/>
          <w:bCs/>
        </w:rPr>
        <w:t>.1</w:t>
      </w:r>
      <w:r w:rsidRPr="009110A7">
        <w:rPr>
          <w:bCs/>
        </w:rPr>
        <w:t xml:space="preserve"> Deployment View Diagram</w:t>
      </w:r>
    </w:p>
    <w:bookmarkEnd w:id="27"/>
    <w:p w14:paraId="207AFCEB" w14:textId="77777777" w:rsidR="00E56377" w:rsidRPr="009110A7" w:rsidRDefault="00E56377" w:rsidP="00E56377">
      <w:pPr>
        <w:pStyle w:val="BodyText"/>
        <w:ind w:left="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453AC94F" wp14:editId="08EF23C3">
            <wp:extent cx="6368387" cy="569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861" cy="573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781F" w14:textId="77777777" w:rsidR="00E56377" w:rsidRPr="009110A7" w:rsidRDefault="00E56377" w:rsidP="00E56377">
      <w:pPr>
        <w:pStyle w:val="BodyText"/>
        <w:rPr>
          <w:bCs/>
        </w:rPr>
      </w:pPr>
    </w:p>
    <w:p w14:paraId="691E124E" w14:textId="77777777" w:rsidR="00E56377" w:rsidRPr="009110A7" w:rsidRDefault="00E56377" w:rsidP="00E56377">
      <w:pPr>
        <w:pStyle w:val="BodyText"/>
        <w:rPr>
          <w:bCs/>
        </w:rPr>
      </w:pPr>
    </w:p>
    <w:p w14:paraId="41B11A65" w14:textId="77777777" w:rsidR="00E56377" w:rsidRPr="009110A7" w:rsidRDefault="00E56377" w:rsidP="00E56377">
      <w:pPr>
        <w:pStyle w:val="BodyText"/>
        <w:rPr>
          <w:bCs/>
        </w:rPr>
      </w:pPr>
    </w:p>
    <w:p w14:paraId="424E6949" w14:textId="77777777" w:rsidR="00E56377" w:rsidRDefault="00E56377" w:rsidP="00E56377">
      <w:pPr>
        <w:pStyle w:val="BodyText"/>
        <w:ind w:left="0"/>
      </w:pPr>
    </w:p>
    <w:p w14:paraId="5529F221" w14:textId="42B7C9E4" w:rsidR="00E56377" w:rsidRDefault="00E56377" w:rsidP="00E56377">
      <w:pPr>
        <w:rPr>
          <w:iCs/>
          <w:szCs w:val="22"/>
        </w:rPr>
      </w:pPr>
    </w:p>
    <w:sectPr w:rsidR="00E56377" w:rsidSect="00487CF1">
      <w:headerReference w:type="default" r:id="rId34"/>
      <w:footerReference w:type="default" r:id="rId35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81DEA" w14:textId="77777777" w:rsidR="00821606" w:rsidRDefault="00821606">
      <w:r>
        <w:separator/>
      </w:r>
    </w:p>
  </w:endnote>
  <w:endnote w:type="continuationSeparator" w:id="0">
    <w:p w14:paraId="5E44C258" w14:textId="77777777" w:rsidR="00821606" w:rsidRDefault="00821606">
      <w:r>
        <w:continuationSeparator/>
      </w:r>
    </w:p>
  </w:endnote>
  <w:endnote w:type="continuationNotice" w:id="1">
    <w:p w14:paraId="58A5D16B" w14:textId="77777777" w:rsidR="00821606" w:rsidRDefault="008216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722F8" w14:textId="77777777" w:rsidR="007E59FE" w:rsidRDefault="007E59F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6AED63" wp14:editId="1AFD10F0">
              <wp:simplePos x="0" y="0"/>
              <wp:positionH relativeFrom="column">
                <wp:posOffset>22860</wp:posOffset>
              </wp:positionH>
              <wp:positionV relativeFrom="paragraph">
                <wp:posOffset>115570</wp:posOffset>
              </wp:positionV>
              <wp:extent cx="5486400" cy="0"/>
              <wp:effectExtent l="13335" t="10795" r="5715" b="825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FBE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.8pt;margin-top:9.1pt;width:6in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Pl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fQQxjMYV0BUpbY2NEiP6tU8a/rdIaWrjqiWx+C3k4HcLGQk71LCxRkoshu+aAYxBPDj&#10;rI6N7QMkTAEdoySnmyT86BGFj9N8Pst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"/>
          </w:pict>
        </mc:Fallback>
      </mc:AlternateContent>
    </w:r>
  </w:p>
  <w:p w14:paraId="1FF92F6B" w14:textId="2ABCA91B" w:rsidR="007E59FE" w:rsidRDefault="007E59FE">
    <w:pPr>
      <w:pStyle w:val="Footer"/>
      <w:rPr>
        <w:sz w:val="20"/>
      </w:rPr>
    </w:pPr>
    <w:r w:rsidRPr="006E18B0">
      <w:rPr>
        <w:sz w:val="16"/>
        <w:szCs w:val="16"/>
      </w:rPr>
      <w:t>Software Architecture Document (SAD)</w:t>
    </w:r>
    <w:r w:rsidRPr="006E18B0">
      <w:rPr>
        <w:sz w:val="16"/>
        <w:szCs w:val="16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iii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ab/>
      <w:t xml:space="preserve">  </w:t>
    </w:r>
    <w:r>
      <w:rPr>
        <w:rStyle w:val="PageNumber"/>
        <w:sz w:val="16"/>
        <w:szCs w:val="16"/>
      </w:rPr>
      <w:t>Model-Based Testing Bundle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C40B8" w14:textId="427A0D9E" w:rsidR="007E59FE" w:rsidRPr="00377B66" w:rsidRDefault="007E59FE" w:rsidP="00487CF1">
    <w:pPr>
      <w:pStyle w:val="Footer"/>
      <w:rPr>
        <w:rFonts w:ascii="Arial" w:hAnsi="Arial" w:cs="Arial"/>
        <w:sz w:val="20"/>
      </w:rPr>
    </w:pP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21538D" wp14:editId="797F7FAE">
              <wp:simplePos x="0" y="0"/>
              <wp:positionH relativeFrom="column">
                <wp:posOffset>0</wp:posOffset>
              </wp:positionH>
              <wp:positionV relativeFrom="paragraph">
                <wp:posOffset>-44450</wp:posOffset>
              </wp:positionV>
              <wp:extent cx="5486400" cy="0"/>
              <wp:effectExtent l="9525" t="12700" r="9525" b="635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B0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3.5pt;width:6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Oi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"/>
          </w:pict>
        </mc:Fallback>
      </mc:AlternateContent>
    </w:r>
    <w:r w:rsidRPr="006E18B0">
      <w:rPr>
        <w:rFonts w:ascii="Arial" w:hAnsi="Arial" w:cs="Arial"/>
        <w:sz w:val="16"/>
        <w:szCs w:val="16"/>
      </w:rPr>
      <w:t>Software Architecture Document (SAD)</w:t>
    </w:r>
    <w:r w:rsidRPr="00377B66">
      <w:rPr>
        <w:rFonts w:ascii="Arial" w:hAnsi="Arial" w:cs="Arial"/>
        <w:sz w:val="20"/>
      </w:rPr>
      <w:tab/>
    </w:r>
    <w:r w:rsidRPr="00377B66">
      <w:rPr>
        <w:rStyle w:val="PageNumber"/>
        <w:rFonts w:ascii="Arial" w:hAnsi="Arial" w:cs="Arial"/>
        <w:sz w:val="20"/>
      </w:rPr>
      <w:fldChar w:fldCharType="begin"/>
    </w:r>
    <w:r w:rsidRPr="00377B66">
      <w:rPr>
        <w:rStyle w:val="PageNumber"/>
        <w:rFonts w:ascii="Arial" w:hAnsi="Arial" w:cs="Arial"/>
        <w:sz w:val="20"/>
      </w:rPr>
      <w:instrText xml:space="preserve"> PAGE </w:instrText>
    </w:r>
    <w:r w:rsidRPr="00377B66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noProof/>
        <w:sz w:val="20"/>
      </w:rPr>
      <w:t>6</w:t>
    </w:r>
    <w:r w:rsidRPr="00377B66">
      <w:rPr>
        <w:rStyle w:val="PageNumber"/>
        <w:rFonts w:ascii="Arial" w:hAnsi="Arial" w:cs="Arial"/>
        <w:sz w:val="20"/>
      </w:rPr>
      <w:fldChar w:fldCharType="end"/>
    </w:r>
    <w:r w:rsidRPr="00377B66">
      <w:rPr>
        <w:rStyle w:val="PageNumber"/>
        <w:rFonts w:ascii="Arial" w:hAnsi="Arial" w:cs="Arial"/>
      </w:rPr>
      <w:tab/>
    </w:r>
    <w:r>
      <w:rPr>
        <w:rStyle w:val="PageNumber"/>
        <w:rFonts w:ascii="Arial" w:hAnsi="Arial" w:cs="Arial"/>
      </w:rPr>
      <w:t xml:space="preserve">   </w:t>
    </w:r>
    <w:r>
      <w:rPr>
        <w:rStyle w:val="PageNumber"/>
        <w:sz w:val="16"/>
        <w:szCs w:val="16"/>
      </w:rPr>
      <w:t>Model-Based Testing Bundle</w:t>
    </w:r>
    <w:r>
      <w:rPr>
        <w:rStyle w:val="PageNumber"/>
        <w:rFonts w:ascii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0A3E2" w14:textId="77777777" w:rsidR="00821606" w:rsidRDefault="00821606">
      <w:r>
        <w:separator/>
      </w:r>
    </w:p>
  </w:footnote>
  <w:footnote w:type="continuationSeparator" w:id="0">
    <w:p w14:paraId="7D2EA56C" w14:textId="77777777" w:rsidR="00821606" w:rsidRDefault="00821606">
      <w:r>
        <w:continuationSeparator/>
      </w:r>
    </w:p>
  </w:footnote>
  <w:footnote w:type="continuationNotice" w:id="1">
    <w:p w14:paraId="1C9E2BD2" w14:textId="77777777" w:rsidR="00821606" w:rsidRDefault="008216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A2B59" w14:textId="77777777" w:rsidR="007E59FE" w:rsidRDefault="007E5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24097" w14:textId="77777777" w:rsidR="007E59FE" w:rsidRDefault="007E59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1A03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6601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004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B67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3D881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9E08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18281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D6FC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50C0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FAEA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E13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6CE0743"/>
    <w:multiLevelType w:val="multilevel"/>
    <w:tmpl w:val="F8E4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Header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1BFC5BC3"/>
    <w:multiLevelType w:val="hybridMultilevel"/>
    <w:tmpl w:val="AA063A54"/>
    <w:lvl w:ilvl="0" w:tplc="09DA49D8">
      <w:start w:val="1"/>
      <w:numFmt w:val="bullet"/>
      <w:pStyle w:val="Body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0525D8"/>
    <w:multiLevelType w:val="hybridMultilevel"/>
    <w:tmpl w:val="3E908462"/>
    <w:lvl w:ilvl="0" w:tplc="2294C992">
      <w:start w:val="1"/>
      <w:numFmt w:val="lowerLetter"/>
      <w:pStyle w:val="BodyLettered2"/>
      <w:lvlText w:val="%1."/>
      <w:lvlJc w:val="left"/>
      <w:pPr>
        <w:tabs>
          <w:tab w:val="num" w:pos="288"/>
        </w:tabs>
        <w:ind w:left="216" w:hanging="21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88381C"/>
    <w:multiLevelType w:val="hybridMultilevel"/>
    <w:tmpl w:val="BA7EF7CE"/>
    <w:lvl w:ilvl="0" w:tplc="53EAB830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B35B9"/>
    <w:multiLevelType w:val="hybridMultilevel"/>
    <w:tmpl w:val="70CCAFD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20FB7ECD"/>
    <w:multiLevelType w:val="hybridMultilevel"/>
    <w:tmpl w:val="F5E2A580"/>
    <w:lvl w:ilvl="0" w:tplc="B3844790">
      <w:start w:val="1"/>
      <w:numFmt w:val="decimal"/>
      <w:pStyle w:val="BodyNumbered1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351BF3"/>
    <w:multiLevelType w:val="hybridMultilevel"/>
    <w:tmpl w:val="AE36EED8"/>
    <w:lvl w:ilvl="0" w:tplc="52945F5C">
      <w:start w:val="1"/>
      <w:numFmt w:val="bullet"/>
      <w:pStyle w:val="Body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8E4EA9"/>
    <w:multiLevelType w:val="multilevel"/>
    <w:tmpl w:val="6B2C189C"/>
    <w:lvl w:ilvl="0">
      <w:start w:val="1"/>
      <w:numFmt w:val="decimal"/>
      <w:pStyle w:val="Heading1"/>
      <w:lvlText w:val="%1."/>
      <w:lvlJc w:val="left"/>
      <w:pPr>
        <w:tabs>
          <w:tab w:val="num" w:pos="-173"/>
        </w:tabs>
        <w:ind w:left="36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627"/>
        </w:tabs>
        <w:ind w:left="1267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987"/>
        </w:tabs>
        <w:ind w:left="234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47"/>
        </w:tabs>
        <w:ind w:left="205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7"/>
        </w:tabs>
        <w:ind w:left="25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07"/>
        </w:tabs>
        <w:ind w:left="30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27"/>
        </w:tabs>
        <w:ind w:left="35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07"/>
        </w:tabs>
        <w:ind w:left="4147" w:hanging="1440"/>
      </w:pPr>
      <w:rPr>
        <w:rFonts w:hint="default"/>
      </w:rPr>
    </w:lvl>
  </w:abstractNum>
  <w:abstractNum w:abstractNumId="19" w15:restartNumberingAfterBreak="0">
    <w:nsid w:val="327F5CE7"/>
    <w:multiLevelType w:val="hybridMultilevel"/>
    <w:tmpl w:val="7BC4ADCC"/>
    <w:lvl w:ilvl="0" w:tplc="F4063DB8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0041DE2"/>
    <w:multiLevelType w:val="hybridMultilevel"/>
    <w:tmpl w:val="257E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F34E9"/>
    <w:multiLevelType w:val="hybridMultilevel"/>
    <w:tmpl w:val="1D64D0EA"/>
    <w:lvl w:ilvl="0" w:tplc="8B8C20AA">
      <w:start w:val="1"/>
      <w:numFmt w:val="decimal"/>
      <w:pStyle w:val="BodyNumbered2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7A60BA"/>
    <w:multiLevelType w:val="hybridMultilevel"/>
    <w:tmpl w:val="BCF0BD66"/>
    <w:lvl w:ilvl="0" w:tplc="AAF4FE5A">
      <w:start w:val="1"/>
      <w:numFmt w:val="none"/>
      <w:pStyle w:val="Note1"/>
      <w:lvlText w:val="NOTE:"/>
      <w:lvlJc w:val="left"/>
      <w:pPr>
        <w:tabs>
          <w:tab w:val="num" w:pos="1008"/>
        </w:tabs>
        <w:ind w:left="936" w:hanging="936"/>
      </w:pPr>
      <w:rPr>
        <w:rFonts w:ascii="Arial" w:hAnsi="Arial" w:hint="default"/>
        <w:b/>
        <w:i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892BA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43BA6D60"/>
    <w:multiLevelType w:val="hybridMultilevel"/>
    <w:tmpl w:val="E1AAFA64"/>
    <w:lvl w:ilvl="0" w:tplc="829ADBC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A811DE"/>
    <w:multiLevelType w:val="hybridMultilevel"/>
    <w:tmpl w:val="283AA1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345308"/>
    <w:multiLevelType w:val="hybridMultilevel"/>
    <w:tmpl w:val="86CA7044"/>
    <w:lvl w:ilvl="0" w:tplc="7D1AC174">
      <w:start w:val="1"/>
      <w:numFmt w:val="lowerLetter"/>
      <w:pStyle w:val="BodyLettered3"/>
      <w:lvlText w:val="%1."/>
      <w:lvlJc w:val="left"/>
      <w:pPr>
        <w:tabs>
          <w:tab w:val="num" w:pos="288"/>
        </w:tabs>
        <w:ind w:left="216" w:hanging="21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5C5DF1"/>
    <w:multiLevelType w:val="hybridMultilevel"/>
    <w:tmpl w:val="CAF80B08"/>
    <w:lvl w:ilvl="0" w:tplc="7ECA6974">
      <w:start w:val="1"/>
      <w:numFmt w:val="lowerLetter"/>
      <w:pStyle w:val="BodyLettered1"/>
      <w:lvlText w:val="%1."/>
      <w:lvlJc w:val="left"/>
      <w:pPr>
        <w:tabs>
          <w:tab w:val="num" w:pos="288"/>
        </w:tabs>
        <w:ind w:left="216" w:hanging="21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9D223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B435F46"/>
    <w:multiLevelType w:val="hybridMultilevel"/>
    <w:tmpl w:val="F0CE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52953"/>
    <w:multiLevelType w:val="hybridMultilevel"/>
    <w:tmpl w:val="19F2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75467"/>
    <w:multiLevelType w:val="hybridMultilevel"/>
    <w:tmpl w:val="1D3A8CE2"/>
    <w:lvl w:ilvl="0" w:tplc="3F063F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3D6780"/>
    <w:multiLevelType w:val="hybridMultilevel"/>
    <w:tmpl w:val="EABE3E18"/>
    <w:lvl w:ilvl="0" w:tplc="04090001">
      <w:start w:val="1"/>
      <w:numFmt w:val="bullet"/>
      <w:pStyle w:val="heading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9A1BC5"/>
    <w:multiLevelType w:val="hybridMultilevel"/>
    <w:tmpl w:val="3612DB56"/>
    <w:lvl w:ilvl="0" w:tplc="040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34" w15:restartNumberingAfterBreak="0">
    <w:nsid w:val="79F74CD3"/>
    <w:multiLevelType w:val="hybridMultilevel"/>
    <w:tmpl w:val="0FBC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C2CA6"/>
    <w:multiLevelType w:val="hybridMultilevel"/>
    <w:tmpl w:val="33E89290"/>
    <w:lvl w:ilvl="0" w:tplc="27B6E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EEF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343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2B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6B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E9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563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29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43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116E7"/>
    <w:multiLevelType w:val="hybridMultilevel"/>
    <w:tmpl w:val="1FE26382"/>
    <w:lvl w:ilvl="0" w:tplc="126AC1F6">
      <w:start w:val="1"/>
      <w:numFmt w:val="bullet"/>
      <w:pStyle w:val="BulletListHidden3"/>
      <w:lvlText w:val=""/>
      <w:lvlJc w:val="left"/>
      <w:pPr>
        <w:tabs>
          <w:tab w:val="num" w:pos="1260"/>
        </w:tabs>
        <w:ind w:left="1224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7"/>
  </w:num>
  <w:num w:numId="3">
    <w:abstractNumId w:val="32"/>
  </w:num>
  <w:num w:numId="4">
    <w:abstractNumId w:val="11"/>
    <w:lvlOverride w:ilvl="0">
      <w:startOverride w:val="6"/>
    </w:lvlOverride>
    <w:lvlOverride w:ilvl="1">
      <w:startOverride w:val="1"/>
    </w:lvlOverride>
    <w:lvlOverride w:ilvl="2">
      <w:startOverride w:val="2"/>
    </w:lvlOverride>
  </w:num>
  <w:num w:numId="5">
    <w:abstractNumId w:val="22"/>
  </w:num>
  <w:num w:numId="6">
    <w:abstractNumId w:val="18"/>
  </w:num>
  <w:num w:numId="7">
    <w:abstractNumId w:val="14"/>
  </w:num>
  <w:num w:numId="8">
    <w:abstractNumId w:val="17"/>
  </w:num>
  <w:num w:numId="9">
    <w:abstractNumId w:val="12"/>
  </w:num>
  <w:num w:numId="10">
    <w:abstractNumId w:val="19"/>
  </w:num>
  <w:num w:numId="11">
    <w:abstractNumId w:val="9"/>
  </w:num>
  <w:num w:numId="12">
    <w:abstractNumId w:val="16"/>
  </w:num>
  <w:num w:numId="13">
    <w:abstractNumId w:val="21"/>
  </w:num>
  <w:num w:numId="14">
    <w:abstractNumId w:val="24"/>
  </w:num>
  <w:num w:numId="15">
    <w:abstractNumId w:val="27"/>
  </w:num>
  <w:num w:numId="16">
    <w:abstractNumId w:val="13"/>
  </w:num>
  <w:num w:numId="17">
    <w:abstractNumId w:val="26"/>
  </w:num>
  <w:num w:numId="18">
    <w:abstractNumId w:val="10"/>
  </w:num>
  <w:num w:numId="19">
    <w:abstractNumId w:val="28"/>
  </w:num>
  <w:num w:numId="20">
    <w:abstractNumId w:val="23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33"/>
  </w:num>
  <w:num w:numId="30">
    <w:abstractNumId w:val="29"/>
  </w:num>
  <w:num w:numId="31">
    <w:abstractNumId w:val="30"/>
  </w:num>
  <w:num w:numId="32">
    <w:abstractNumId w:val="34"/>
  </w:num>
  <w:num w:numId="33">
    <w:abstractNumId w:val="20"/>
  </w:num>
  <w:num w:numId="34">
    <w:abstractNumId w:val="31"/>
  </w:num>
  <w:num w:numId="35">
    <w:abstractNumId w:val="25"/>
  </w:num>
  <w:num w:numId="36">
    <w:abstractNumId w:val="15"/>
  </w:num>
  <w:num w:numId="37">
    <w:abstractNumId w:val="35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9" w:dllVersion="512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43"/>
    <w:rsid w:val="0000039F"/>
    <w:rsid w:val="00007727"/>
    <w:rsid w:val="0001139D"/>
    <w:rsid w:val="0001297C"/>
    <w:rsid w:val="00015B2F"/>
    <w:rsid w:val="0002421C"/>
    <w:rsid w:val="00025E13"/>
    <w:rsid w:val="00026F1A"/>
    <w:rsid w:val="0003622F"/>
    <w:rsid w:val="000364E0"/>
    <w:rsid w:val="00036989"/>
    <w:rsid w:val="000401C0"/>
    <w:rsid w:val="00046B50"/>
    <w:rsid w:val="00047DC9"/>
    <w:rsid w:val="00050648"/>
    <w:rsid w:val="0005331E"/>
    <w:rsid w:val="00055509"/>
    <w:rsid w:val="000646BA"/>
    <w:rsid w:val="00065D2D"/>
    <w:rsid w:val="00074407"/>
    <w:rsid w:val="000855CF"/>
    <w:rsid w:val="0009666D"/>
    <w:rsid w:val="000A4F90"/>
    <w:rsid w:val="000A7B00"/>
    <w:rsid w:val="000B599F"/>
    <w:rsid w:val="000C18BD"/>
    <w:rsid w:val="000C1D95"/>
    <w:rsid w:val="000C77F0"/>
    <w:rsid w:val="000C7EA2"/>
    <w:rsid w:val="000D1A97"/>
    <w:rsid w:val="000D5F8D"/>
    <w:rsid w:val="000E0A57"/>
    <w:rsid w:val="000E5FBC"/>
    <w:rsid w:val="000F1CD6"/>
    <w:rsid w:val="00100C51"/>
    <w:rsid w:val="001034F6"/>
    <w:rsid w:val="00105154"/>
    <w:rsid w:val="001055CC"/>
    <w:rsid w:val="0011065C"/>
    <w:rsid w:val="0012161B"/>
    <w:rsid w:val="00122D3E"/>
    <w:rsid w:val="00134718"/>
    <w:rsid w:val="001403ED"/>
    <w:rsid w:val="00140724"/>
    <w:rsid w:val="00153183"/>
    <w:rsid w:val="00153BA5"/>
    <w:rsid w:val="00162005"/>
    <w:rsid w:val="00162D9C"/>
    <w:rsid w:val="001677B9"/>
    <w:rsid w:val="00170B1F"/>
    <w:rsid w:val="0017478E"/>
    <w:rsid w:val="00185994"/>
    <w:rsid w:val="00186D9B"/>
    <w:rsid w:val="00190548"/>
    <w:rsid w:val="00190CD1"/>
    <w:rsid w:val="00190F3E"/>
    <w:rsid w:val="00191C8E"/>
    <w:rsid w:val="001945B5"/>
    <w:rsid w:val="001946E7"/>
    <w:rsid w:val="00194C9B"/>
    <w:rsid w:val="001B2C3A"/>
    <w:rsid w:val="001B47B3"/>
    <w:rsid w:val="001B485E"/>
    <w:rsid w:val="001B5687"/>
    <w:rsid w:val="001C160B"/>
    <w:rsid w:val="001C290A"/>
    <w:rsid w:val="001C3A20"/>
    <w:rsid w:val="001C65D3"/>
    <w:rsid w:val="001D4B1C"/>
    <w:rsid w:val="001D583B"/>
    <w:rsid w:val="001D67ED"/>
    <w:rsid w:val="001D7AD8"/>
    <w:rsid w:val="001E07C1"/>
    <w:rsid w:val="001E2361"/>
    <w:rsid w:val="001F53E1"/>
    <w:rsid w:val="0020170D"/>
    <w:rsid w:val="00204D66"/>
    <w:rsid w:val="00210E55"/>
    <w:rsid w:val="00212AB9"/>
    <w:rsid w:val="0022220E"/>
    <w:rsid w:val="002233C8"/>
    <w:rsid w:val="002254BA"/>
    <w:rsid w:val="002260D2"/>
    <w:rsid w:val="002325CE"/>
    <w:rsid w:val="00235269"/>
    <w:rsid w:val="00254CC7"/>
    <w:rsid w:val="00260EFC"/>
    <w:rsid w:val="00261369"/>
    <w:rsid w:val="00262DA1"/>
    <w:rsid w:val="00263856"/>
    <w:rsid w:val="00264B47"/>
    <w:rsid w:val="0027104C"/>
    <w:rsid w:val="00274840"/>
    <w:rsid w:val="00280C32"/>
    <w:rsid w:val="00282155"/>
    <w:rsid w:val="00283E71"/>
    <w:rsid w:val="002870E3"/>
    <w:rsid w:val="00293237"/>
    <w:rsid w:val="00296103"/>
    <w:rsid w:val="002A1692"/>
    <w:rsid w:val="002A7086"/>
    <w:rsid w:val="002E01A8"/>
    <w:rsid w:val="002E022A"/>
    <w:rsid w:val="002E61CE"/>
    <w:rsid w:val="002F514D"/>
    <w:rsid w:val="002F61E4"/>
    <w:rsid w:val="002F626F"/>
    <w:rsid w:val="002F6FD0"/>
    <w:rsid w:val="00300C5D"/>
    <w:rsid w:val="00302B47"/>
    <w:rsid w:val="00303266"/>
    <w:rsid w:val="00306924"/>
    <w:rsid w:val="003175EA"/>
    <w:rsid w:val="00327FB4"/>
    <w:rsid w:val="00330172"/>
    <w:rsid w:val="0033079D"/>
    <w:rsid w:val="00331A4F"/>
    <w:rsid w:val="003333B4"/>
    <w:rsid w:val="00334B3C"/>
    <w:rsid w:val="0034777B"/>
    <w:rsid w:val="00352A09"/>
    <w:rsid w:val="00352CA9"/>
    <w:rsid w:val="0035490A"/>
    <w:rsid w:val="00355756"/>
    <w:rsid w:val="00362805"/>
    <w:rsid w:val="00364063"/>
    <w:rsid w:val="00364922"/>
    <w:rsid w:val="0036533D"/>
    <w:rsid w:val="003731AF"/>
    <w:rsid w:val="00374531"/>
    <w:rsid w:val="00391B2B"/>
    <w:rsid w:val="00392B81"/>
    <w:rsid w:val="00394C99"/>
    <w:rsid w:val="00397EC9"/>
    <w:rsid w:val="003A5728"/>
    <w:rsid w:val="003A6518"/>
    <w:rsid w:val="003C19A8"/>
    <w:rsid w:val="003C548C"/>
    <w:rsid w:val="003D218C"/>
    <w:rsid w:val="003D3249"/>
    <w:rsid w:val="003D378B"/>
    <w:rsid w:val="003D6545"/>
    <w:rsid w:val="003E3212"/>
    <w:rsid w:val="003E4C30"/>
    <w:rsid w:val="003E5EF0"/>
    <w:rsid w:val="003F212B"/>
    <w:rsid w:val="003F2981"/>
    <w:rsid w:val="003F2EB4"/>
    <w:rsid w:val="00410449"/>
    <w:rsid w:val="004205A1"/>
    <w:rsid w:val="004244D1"/>
    <w:rsid w:val="00425313"/>
    <w:rsid w:val="00447510"/>
    <w:rsid w:val="00452160"/>
    <w:rsid w:val="00457EDE"/>
    <w:rsid w:val="00473A47"/>
    <w:rsid w:val="004747F2"/>
    <w:rsid w:val="004819DF"/>
    <w:rsid w:val="00486151"/>
    <w:rsid w:val="00487CF1"/>
    <w:rsid w:val="00494FB8"/>
    <w:rsid w:val="004961F7"/>
    <w:rsid w:val="004969FE"/>
    <w:rsid w:val="004A2BD0"/>
    <w:rsid w:val="004B1D9E"/>
    <w:rsid w:val="004B41D5"/>
    <w:rsid w:val="004C21DB"/>
    <w:rsid w:val="004C3A81"/>
    <w:rsid w:val="004C3C8F"/>
    <w:rsid w:val="004C46A5"/>
    <w:rsid w:val="004C4D35"/>
    <w:rsid w:val="004C53EF"/>
    <w:rsid w:val="004C7515"/>
    <w:rsid w:val="004E409B"/>
    <w:rsid w:val="004E73F6"/>
    <w:rsid w:val="004F247E"/>
    <w:rsid w:val="004F3D58"/>
    <w:rsid w:val="004F6762"/>
    <w:rsid w:val="004F7366"/>
    <w:rsid w:val="0050006F"/>
    <w:rsid w:val="00500D60"/>
    <w:rsid w:val="0051388B"/>
    <w:rsid w:val="00524589"/>
    <w:rsid w:val="00530BC1"/>
    <w:rsid w:val="00531164"/>
    <w:rsid w:val="005348A1"/>
    <w:rsid w:val="00535EDC"/>
    <w:rsid w:val="00542A89"/>
    <w:rsid w:val="0054690A"/>
    <w:rsid w:val="00547C43"/>
    <w:rsid w:val="005505C2"/>
    <w:rsid w:val="0055693F"/>
    <w:rsid w:val="00566404"/>
    <w:rsid w:val="00572B3D"/>
    <w:rsid w:val="0058019B"/>
    <w:rsid w:val="00591111"/>
    <w:rsid w:val="00591832"/>
    <w:rsid w:val="00593BD0"/>
    <w:rsid w:val="00595BA9"/>
    <w:rsid w:val="00596426"/>
    <w:rsid w:val="00596D00"/>
    <w:rsid w:val="005A549E"/>
    <w:rsid w:val="005A683B"/>
    <w:rsid w:val="005B07C5"/>
    <w:rsid w:val="005B3993"/>
    <w:rsid w:val="005B61F6"/>
    <w:rsid w:val="005C5C13"/>
    <w:rsid w:val="005D2062"/>
    <w:rsid w:val="005D59C7"/>
    <w:rsid w:val="005E330F"/>
    <w:rsid w:val="005E7A05"/>
    <w:rsid w:val="0060768C"/>
    <w:rsid w:val="006100CA"/>
    <w:rsid w:val="0062029D"/>
    <w:rsid w:val="0062474B"/>
    <w:rsid w:val="00627746"/>
    <w:rsid w:val="00634680"/>
    <w:rsid w:val="00642C74"/>
    <w:rsid w:val="00645C7B"/>
    <w:rsid w:val="00657314"/>
    <w:rsid w:val="00657EA7"/>
    <w:rsid w:val="00674593"/>
    <w:rsid w:val="006763A5"/>
    <w:rsid w:val="0068121B"/>
    <w:rsid w:val="006843D7"/>
    <w:rsid w:val="00687F4C"/>
    <w:rsid w:val="00691C70"/>
    <w:rsid w:val="00694B10"/>
    <w:rsid w:val="006A1BDC"/>
    <w:rsid w:val="006A528D"/>
    <w:rsid w:val="006B1263"/>
    <w:rsid w:val="006B2F90"/>
    <w:rsid w:val="006C4B13"/>
    <w:rsid w:val="006E08B0"/>
    <w:rsid w:val="006E18B0"/>
    <w:rsid w:val="006E34C6"/>
    <w:rsid w:val="006E542A"/>
    <w:rsid w:val="006E5FAC"/>
    <w:rsid w:val="006E66F9"/>
    <w:rsid w:val="006F111E"/>
    <w:rsid w:val="006F1FC1"/>
    <w:rsid w:val="006F5210"/>
    <w:rsid w:val="006F5924"/>
    <w:rsid w:val="00702A3D"/>
    <w:rsid w:val="00703C12"/>
    <w:rsid w:val="00710B0E"/>
    <w:rsid w:val="007144BB"/>
    <w:rsid w:val="00716515"/>
    <w:rsid w:val="00717482"/>
    <w:rsid w:val="00721C07"/>
    <w:rsid w:val="00727CF1"/>
    <w:rsid w:val="0073004E"/>
    <w:rsid w:val="00753FA4"/>
    <w:rsid w:val="00771CFE"/>
    <w:rsid w:val="00773C4C"/>
    <w:rsid w:val="007767D7"/>
    <w:rsid w:val="00781072"/>
    <w:rsid w:val="00782632"/>
    <w:rsid w:val="00786426"/>
    <w:rsid w:val="00790E69"/>
    <w:rsid w:val="007937A5"/>
    <w:rsid w:val="0079514F"/>
    <w:rsid w:val="007A04AC"/>
    <w:rsid w:val="007A144E"/>
    <w:rsid w:val="007A2904"/>
    <w:rsid w:val="007B46AB"/>
    <w:rsid w:val="007B50A1"/>
    <w:rsid w:val="007B7B36"/>
    <w:rsid w:val="007C138A"/>
    <w:rsid w:val="007D5479"/>
    <w:rsid w:val="007E57D1"/>
    <w:rsid w:val="007E59FE"/>
    <w:rsid w:val="007F008B"/>
    <w:rsid w:val="007F25BA"/>
    <w:rsid w:val="007F2E33"/>
    <w:rsid w:val="007F3059"/>
    <w:rsid w:val="007F46E2"/>
    <w:rsid w:val="007F4EF8"/>
    <w:rsid w:val="00801157"/>
    <w:rsid w:val="0081746E"/>
    <w:rsid w:val="00821606"/>
    <w:rsid w:val="00823FFC"/>
    <w:rsid w:val="008250F8"/>
    <w:rsid w:val="00834655"/>
    <w:rsid w:val="008459C0"/>
    <w:rsid w:val="00845DCE"/>
    <w:rsid w:val="00855D43"/>
    <w:rsid w:val="00863014"/>
    <w:rsid w:val="00863DA8"/>
    <w:rsid w:val="00866A72"/>
    <w:rsid w:val="0087056C"/>
    <w:rsid w:val="00871AFB"/>
    <w:rsid w:val="00871F97"/>
    <w:rsid w:val="00872511"/>
    <w:rsid w:val="00873218"/>
    <w:rsid w:val="008767FF"/>
    <w:rsid w:val="00882150"/>
    <w:rsid w:val="008851DF"/>
    <w:rsid w:val="008946C3"/>
    <w:rsid w:val="008A10A7"/>
    <w:rsid w:val="008A3780"/>
    <w:rsid w:val="008B110E"/>
    <w:rsid w:val="008C36E7"/>
    <w:rsid w:val="008C5EDF"/>
    <w:rsid w:val="008C637B"/>
    <w:rsid w:val="008C7927"/>
    <w:rsid w:val="008D3DFC"/>
    <w:rsid w:val="008D68B2"/>
    <w:rsid w:val="008D6F66"/>
    <w:rsid w:val="008D7220"/>
    <w:rsid w:val="008D7F0F"/>
    <w:rsid w:val="008E6741"/>
    <w:rsid w:val="008F4FE5"/>
    <w:rsid w:val="008F6F7F"/>
    <w:rsid w:val="0090087F"/>
    <w:rsid w:val="00904764"/>
    <w:rsid w:val="00910417"/>
    <w:rsid w:val="009110A7"/>
    <w:rsid w:val="00911789"/>
    <w:rsid w:val="00915820"/>
    <w:rsid w:val="00921129"/>
    <w:rsid w:val="00921CD7"/>
    <w:rsid w:val="00922A6E"/>
    <w:rsid w:val="00925389"/>
    <w:rsid w:val="00933E1C"/>
    <w:rsid w:val="00933EF5"/>
    <w:rsid w:val="00934D5E"/>
    <w:rsid w:val="00937921"/>
    <w:rsid w:val="00937E64"/>
    <w:rsid w:val="009407FD"/>
    <w:rsid w:val="00941C34"/>
    <w:rsid w:val="00942CB9"/>
    <w:rsid w:val="009446AC"/>
    <w:rsid w:val="00947366"/>
    <w:rsid w:val="00952F41"/>
    <w:rsid w:val="00955BDF"/>
    <w:rsid w:val="00956A6C"/>
    <w:rsid w:val="00966439"/>
    <w:rsid w:val="00990719"/>
    <w:rsid w:val="00991A3C"/>
    <w:rsid w:val="00992DEA"/>
    <w:rsid w:val="009A51F9"/>
    <w:rsid w:val="009B1DCC"/>
    <w:rsid w:val="009B47F7"/>
    <w:rsid w:val="009C3022"/>
    <w:rsid w:val="009C4830"/>
    <w:rsid w:val="009C54EB"/>
    <w:rsid w:val="009D00A4"/>
    <w:rsid w:val="009D34BA"/>
    <w:rsid w:val="009E24F9"/>
    <w:rsid w:val="009E41DF"/>
    <w:rsid w:val="009E6914"/>
    <w:rsid w:val="009F5B14"/>
    <w:rsid w:val="00A01F5F"/>
    <w:rsid w:val="00A0633C"/>
    <w:rsid w:val="00A07620"/>
    <w:rsid w:val="00A07D08"/>
    <w:rsid w:val="00A162AC"/>
    <w:rsid w:val="00A26F1D"/>
    <w:rsid w:val="00A331B3"/>
    <w:rsid w:val="00A3468B"/>
    <w:rsid w:val="00A45AEE"/>
    <w:rsid w:val="00A45E77"/>
    <w:rsid w:val="00A46F29"/>
    <w:rsid w:val="00A52D02"/>
    <w:rsid w:val="00A56C52"/>
    <w:rsid w:val="00A64B08"/>
    <w:rsid w:val="00A64D47"/>
    <w:rsid w:val="00A66033"/>
    <w:rsid w:val="00A678CE"/>
    <w:rsid w:val="00A73583"/>
    <w:rsid w:val="00A74136"/>
    <w:rsid w:val="00A81E13"/>
    <w:rsid w:val="00A90739"/>
    <w:rsid w:val="00A95E47"/>
    <w:rsid w:val="00AA234E"/>
    <w:rsid w:val="00AA4DCA"/>
    <w:rsid w:val="00AB3745"/>
    <w:rsid w:val="00AB3DAD"/>
    <w:rsid w:val="00AD2877"/>
    <w:rsid w:val="00AD4B1E"/>
    <w:rsid w:val="00AE16DA"/>
    <w:rsid w:val="00AE21A4"/>
    <w:rsid w:val="00AE5D94"/>
    <w:rsid w:val="00AF2190"/>
    <w:rsid w:val="00B001B5"/>
    <w:rsid w:val="00B008A2"/>
    <w:rsid w:val="00B04AA8"/>
    <w:rsid w:val="00B16DF3"/>
    <w:rsid w:val="00B17F8A"/>
    <w:rsid w:val="00B3691B"/>
    <w:rsid w:val="00B44545"/>
    <w:rsid w:val="00B45C17"/>
    <w:rsid w:val="00B46380"/>
    <w:rsid w:val="00B471AA"/>
    <w:rsid w:val="00B47E31"/>
    <w:rsid w:val="00B50A75"/>
    <w:rsid w:val="00B50BC7"/>
    <w:rsid w:val="00B55655"/>
    <w:rsid w:val="00B57A12"/>
    <w:rsid w:val="00B70D37"/>
    <w:rsid w:val="00B7174A"/>
    <w:rsid w:val="00B7297E"/>
    <w:rsid w:val="00B8251F"/>
    <w:rsid w:val="00B84938"/>
    <w:rsid w:val="00B85831"/>
    <w:rsid w:val="00B859E3"/>
    <w:rsid w:val="00B85C3D"/>
    <w:rsid w:val="00B85D4B"/>
    <w:rsid w:val="00B8793A"/>
    <w:rsid w:val="00B914F0"/>
    <w:rsid w:val="00B928D0"/>
    <w:rsid w:val="00B935D5"/>
    <w:rsid w:val="00BB22F5"/>
    <w:rsid w:val="00BB3B66"/>
    <w:rsid w:val="00BB4B1C"/>
    <w:rsid w:val="00BB4C0B"/>
    <w:rsid w:val="00BB7D39"/>
    <w:rsid w:val="00BC493F"/>
    <w:rsid w:val="00BF087A"/>
    <w:rsid w:val="00BF295A"/>
    <w:rsid w:val="00BF2999"/>
    <w:rsid w:val="00BF5A50"/>
    <w:rsid w:val="00C02CFD"/>
    <w:rsid w:val="00C11753"/>
    <w:rsid w:val="00C20445"/>
    <w:rsid w:val="00C23409"/>
    <w:rsid w:val="00C3060A"/>
    <w:rsid w:val="00C32B82"/>
    <w:rsid w:val="00C37E67"/>
    <w:rsid w:val="00C43AB6"/>
    <w:rsid w:val="00C4526F"/>
    <w:rsid w:val="00C454EB"/>
    <w:rsid w:val="00C45513"/>
    <w:rsid w:val="00C457E9"/>
    <w:rsid w:val="00C466FD"/>
    <w:rsid w:val="00C52C68"/>
    <w:rsid w:val="00C54189"/>
    <w:rsid w:val="00C5425E"/>
    <w:rsid w:val="00C62412"/>
    <w:rsid w:val="00C64983"/>
    <w:rsid w:val="00C7557C"/>
    <w:rsid w:val="00C77F29"/>
    <w:rsid w:val="00C84C7C"/>
    <w:rsid w:val="00C90C95"/>
    <w:rsid w:val="00C96C97"/>
    <w:rsid w:val="00CA0CEC"/>
    <w:rsid w:val="00CA309B"/>
    <w:rsid w:val="00CA38AA"/>
    <w:rsid w:val="00CA5716"/>
    <w:rsid w:val="00CB3ECE"/>
    <w:rsid w:val="00CB50EB"/>
    <w:rsid w:val="00CB5BE6"/>
    <w:rsid w:val="00CB6F81"/>
    <w:rsid w:val="00CC0D57"/>
    <w:rsid w:val="00CC138E"/>
    <w:rsid w:val="00CC288E"/>
    <w:rsid w:val="00CC5C38"/>
    <w:rsid w:val="00CC7F62"/>
    <w:rsid w:val="00CD556A"/>
    <w:rsid w:val="00CE1ACB"/>
    <w:rsid w:val="00CE3C43"/>
    <w:rsid w:val="00CE6D4F"/>
    <w:rsid w:val="00D00781"/>
    <w:rsid w:val="00D041D7"/>
    <w:rsid w:val="00D07824"/>
    <w:rsid w:val="00D21074"/>
    <w:rsid w:val="00D3415A"/>
    <w:rsid w:val="00D43D6C"/>
    <w:rsid w:val="00D542EE"/>
    <w:rsid w:val="00D7683B"/>
    <w:rsid w:val="00D81B2D"/>
    <w:rsid w:val="00D85E3F"/>
    <w:rsid w:val="00D96F78"/>
    <w:rsid w:val="00DA0D8F"/>
    <w:rsid w:val="00DA38B0"/>
    <w:rsid w:val="00DB1856"/>
    <w:rsid w:val="00DB2F95"/>
    <w:rsid w:val="00DB57B9"/>
    <w:rsid w:val="00DB7498"/>
    <w:rsid w:val="00DB7AE7"/>
    <w:rsid w:val="00DC1465"/>
    <w:rsid w:val="00DC4764"/>
    <w:rsid w:val="00DC6FCF"/>
    <w:rsid w:val="00DD7893"/>
    <w:rsid w:val="00DD796F"/>
    <w:rsid w:val="00DE4439"/>
    <w:rsid w:val="00DE459B"/>
    <w:rsid w:val="00DF205B"/>
    <w:rsid w:val="00DF2502"/>
    <w:rsid w:val="00DF37ED"/>
    <w:rsid w:val="00DF5FD9"/>
    <w:rsid w:val="00DF7230"/>
    <w:rsid w:val="00E03AA6"/>
    <w:rsid w:val="00E07857"/>
    <w:rsid w:val="00E16C92"/>
    <w:rsid w:val="00E16CBB"/>
    <w:rsid w:val="00E22353"/>
    <w:rsid w:val="00E24A0C"/>
    <w:rsid w:val="00E304C9"/>
    <w:rsid w:val="00E3157D"/>
    <w:rsid w:val="00E40406"/>
    <w:rsid w:val="00E41C3C"/>
    <w:rsid w:val="00E51135"/>
    <w:rsid w:val="00E5272C"/>
    <w:rsid w:val="00E541E8"/>
    <w:rsid w:val="00E55D2B"/>
    <w:rsid w:val="00E56377"/>
    <w:rsid w:val="00E633E2"/>
    <w:rsid w:val="00E71794"/>
    <w:rsid w:val="00E72299"/>
    <w:rsid w:val="00E755B7"/>
    <w:rsid w:val="00E814FC"/>
    <w:rsid w:val="00E84D2B"/>
    <w:rsid w:val="00E859E3"/>
    <w:rsid w:val="00EA1F6F"/>
    <w:rsid w:val="00EA37AE"/>
    <w:rsid w:val="00EA7DED"/>
    <w:rsid w:val="00EB63A1"/>
    <w:rsid w:val="00ED08B5"/>
    <w:rsid w:val="00ED1AE5"/>
    <w:rsid w:val="00ED2C10"/>
    <w:rsid w:val="00ED3061"/>
    <w:rsid w:val="00ED74B0"/>
    <w:rsid w:val="00EE2B4F"/>
    <w:rsid w:val="00EE2F22"/>
    <w:rsid w:val="00EE728E"/>
    <w:rsid w:val="00EF0EFB"/>
    <w:rsid w:val="00EF4B08"/>
    <w:rsid w:val="00F00B57"/>
    <w:rsid w:val="00F00FCB"/>
    <w:rsid w:val="00F05638"/>
    <w:rsid w:val="00F106AA"/>
    <w:rsid w:val="00F13EE8"/>
    <w:rsid w:val="00F14400"/>
    <w:rsid w:val="00F21545"/>
    <w:rsid w:val="00F218B5"/>
    <w:rsid w:val="00F31D04"/>
    <w:rsid w:val="00F440E7"/>
    <w:rsid w:val="00F45FE9"/>
    <w:rsid w:val="00F47291"/>
    <w:rsid w:val="00F508F1"/>
    <w:rsid w:val="00F53000"/>
    <w:rsid w:val="00F534F8"/>
    <w:rsid w:val="00F54AB9"/>
    <w:rsid w:val="00F55039"/>
    <w:rsid w:val="00F56D57"/>
    <w:rsid w:val="00F57D4A"/>
    <w:rsid w:val="00F60013"/>
    <w:rsid w:val="00F61E4F"/>
    <w:rsid w:val="00F64548"/>
    <w:rsid w:val="00F67034"/>
    <w:rsid w:val="00F82A5D"/>
    <w:rsid w:val="00F84161"/>
    <w:rsid w:val="00F91D1D"/>
    <w:rsid w:val="00F94781"/>
    <w:rsid w:val="00F96B92"/>
    <w:rsid w:val="00FA1D0F"/>
    <w:rsid w:val="00FA49DA"/>
    <w:rsid w:val="00FC1C49"/>
    <w:rsid w:val="00FC431F"/>
    <w:rsid w:val="00FC57A2"/>
    <w:rsid w:val="00FD6780"/>
    <w:rsid w:val="00FD7523"/>
    <w:rsid w:val="00FF0272"/>
    <w:rsid w:val="00FF4E98"/>
    <w:rsid w:val="00FF5022"/>
    <w:rsid w:val="020AB91F"/>
    <w:rsid w:val="043666B7"/>
    <w:rsid w:val="061C2933"/>
    <w:rsid w:val="0E1339B5"/>
    <w:rsid w:val="0FD83F55"/>
    <w:rsid w:val="104DCA33"/>
    <w:rsid w:val="109DA216"/>
    <w:rsid w:val="1370D638"/>
    <w:rsid w:val="14209E1D"/>
    <w:rsid w:val="15583996"/>
    <w:rsid w:val="16FFC469"/>
    <w:rsid w:val="18D2B650"/>
    <w:rsid w:val="19D36023"/>
    <w:rsid w:val="1F7776EE"/>
    <w:rsid w:val="2366AE37"/>
    <w:rsid w:val="25077BA0"/>
    <w:rsid w:val="25810395"/>
    <w:rsid w:val="26C4A055"/>
    <w:rsid w:val="27533108"/>
    <w:rsid w:val="29E3B8D4"/>
    <w:rsid w:val="2A5F424D"/>
    <w:rsid w:val="2E6C718C"/>
    <w:rsid w:val="356A2236"/>
    <w:rsid w:val="3A1548DC"/>
    <w:rsid w:val="3A8F382B"/>
    <w:rsid w:val="3D0497B5"/>
    <w:rsid w:val="3DF50E0D"/>
    <w:rsid w:val="3E42F743"/>
    <w:rsid w:val="4316E8DD"/>
    <w:rsid w:val="4A3A5CF0"/>
    <w:rsid w:val="4EB2A8C8"/>
    <w:rsid w:val="4FEA7ACD"/>
    <w:rsid w:val="50C4D8F5"/>
    <w:rsid w:val="5288AE91"/>
    <w:rsid w:val="5D83E34E"/>
    <w:rsid w:val="61317C37"/>
    <w:rsid w:val="61979952"/>
    <w:rsid w:val="6270D12C"/>
    <w:rsid w:val="64173F42"/>
    <w:rsid w:val="6511D1F7"/>
    <w:rsid w:val="67EF6F99"/>
    <w:rsid w:val="68353BC5"/>
    <w:rsid w:val="68E44937"/>
    <w:rsid w:val="6A26FA21"/>
    <w:rsid w:val="6F6C8F7C"/>
    <w:rsid w:val="7799050F"/>
    <w:rsid w:val="79ADC1DB"/>
    <w:rsid w:val="7B14A848"/>
    <w:rsid w:val="7C1BC1D3"/>
    <w:rsid w:val="7D325565"/>
    <w:rsid w:val="7EC6A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17E66E"/>
  <w15:docId w15:val="{4BDA47A8-8745-48B3-A251-8B2F493D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7C2D"/>
    <w:rPr>
      <w:sz w:val="22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27C2D"/>
    <w:pPr>
      <w:keepNext/>
      <w:numPr>
        <w:numId w:val="6"/>
      </w:numPr>
      <w:autoSpaceDE w:val="0"/>
      <w:autoSpaceDN w:val="0"/>
      <w:adjustRightInd w:val="0"/>
      <w:spacing w:before="120" w:after="120"/>
      <w:outlineLvl w:val="0"/>
    </w:pPr>
    <w:rPr>
      <w:rFonts w:ascii="Arial" w:eastAsia="Arial Unicode MS" w:hAnsi="Arial"/>
      <w:b/>
      <w:bCs/>
      <w:color w:val="000000"/>
      <w:szCs w:val="26"/>
    </w:rPr>
  </w:style>
  <w:style w:type="paragraph" w:styleId="Heading2">
    <w:name w:val="heading 2"/>
    <w:basedOn w:val="Normal"/>
    <w:next w:val="BodyText2"/>
    <w:link w:val="Heading2Char"/>
    <w:qFormat/>
    <w:rsid w:val="00627C2D"/>
    <w:pPr>
      <w:keepNext/>
      <w:numPr>
        <w:ilvl w:val="1"/>
        <w:numId w:val="6"/>
      </w:numPr>
      <w:tabs>
        <w:tab w:val="num" w:pos="792"/>
      </w:tabs>
      <w:spacing w:before="120" w:after="60"/>
      <w:ind w:left="720"/>
      <w:outlineLvl w:val="1"/>
    </w:pPr>
    <w:rPr>
      <w:rFonts w:ascii="Arial" w:eastAsia="Arial Unicode MS" w:hAnsi="Arial"/>
      <w:b/>
      <w:bCs/>
      <w:szCs w:val="29"/>
    </w:rPr>
  </w:style>
  <w:style w:type="paragraph" w:styleId="Heading3">
    <w:name w:val="heading 3"/>
    <w:basedOn w:val="Normal"/>
    <w:next w:val="BodyText3"/>
    <w:link w:val="Heading3Char"/>
    <w:qFormat/>
    <w:rsid w:val="00627C2D"/>
    <w:pPr>
      <w:numPr>
        <w:ilvl w:val="2"/>
        <w:numId w:val="6"/>
      </w:numPr>
      <w:spacing w:before="240" w:after="60"/>
      <w:ind w:firstLine="0"/>
      <w:outlineLvl w:val="2"/>
    </w:pPr>
    <w:rPr>
      <w:rFonts w:ascii="Arial" w:eastAsia="Arial Unicode MS" w:hAnsi="Arial" w:cs="Arial"/>
      <w:b/>
      <w:bCs/>
      <w:szCs w:val="26"/>
    </w:rPr>
  </w:style>
  <w:style w:type="paragraph" w:styleId="Heading4">
    <w:name w:val="heading 4"/>
    <w:basedOn w:val="Heading3"/>
    <w:next w:val="BodyText4"/>
    <w:qFormat/>
    <w:rsid w:val="00627C2D"/>
    <w:pPr>
      <w:keepNext/>
      <w:numPr>
        <w:ilvl w:val="3"/>
      </w:numPr>
      <w:outlineLvl w:val="3"/>
    </w:pPr>
    <w:rPr>
      <w:bCs w:val="0"/>
      <w:sz w:val="20"/>
      <w:szCs w:val="28"/>
    </w:rPr>
  </w:style>
  <w:style w:type="paragraph" w:styleId="Heading5">
    <w:name w:val="heading 5"/>
    <w:basedOn w:val="Normal"/>
    <w:next w:val="BodyText4"/>
    <w:qFormat/>
    <w:rsid w:val="00627C2D"/>
    <w:pPr>
      <w:spacing w:before="240" w:after="60"/>
      <w:ind w:left="1620"/>
      <w:outlineLvl w:val="4"/>
    </w:pPr>
    <w:rPr>
      <w:rFonts w:ascii="Arial" w:hAnsi="Arial" w:cs="Arial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627C2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627C2D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27C2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27C2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27C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7C2D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rsid w:val="00627C2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27C2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27C2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27C2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27C2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27C2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27C2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27C2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27C2D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27C2D"/>
  </w:style>
  <w:style w:type="paragraph" w:styleId="DocumentMap">
    <w:name w:val="Document Map"/>
    <w:basedOn w:val="Normal"/>
    <w:semiHidden/>
    <w:rsid w:val="00627C2D"/>
    <w:pPr>
      <w:shd w:val="clear" w:color="auto" w:fill="000080"/>
    </w:pPr>
    <w:rPr>
      <w:rFonts w:ascii="Tahoma" w:hAnsi="Tahoma" w:cs="Tahoma"/>
    </w:rPr>
  </w:style>
  <w:style w:type="paragraph" w:styleId="Subtitle">
    <w:name w:val="Subtitle"/>
    <w:basedOn w:val="Normal"/>
    <w:qFormat/>
    <w:rsid w:val="00627C2D"/>
    <w:pPr>
      <w:spacing w:after="60"/>
      <w:jc w:val="center"/>
    </w:pPr>
    <w:rPr>
      <w:rFonts w:ascii="Arial" w:eastAsia="Arial Unicode MS" w:hAnsi="Arial"/>
      <w:i/>
      <w:sz w:val="28"/>
      <w:szCs w:val="28"/>
    </w:rPr>
  </w:style>
  <w:style w:type="paragraph" w:styleId="BodyText">
    <w:name w:val="Body Text"/>
    <w:basedOn w:val="Normal"/>
    <w:link w:val="BodyTextChar"/>
    <w:rsid w:val="00627C2D"/>
    <w:pPr>
      <w:autoSpaceDE w:val="0"/>
      <w:autoSpaceDN w:val="0"/>
      <w:adjustRightInd w:val="0"/>
      <w:ind w:left="360"/>
    </w:pPr>
    <w:rPr>
      <w:iCs/>
      <w:szCs w:val="22"/>
    </w:rPr>
  </w:style>
  <w:style w:type="paragraph" w:styleId="BodyText2">
    <w:name w:val="Body Text 2"/>
    <w:basedOn w:val="BodyText"/>
    <w:rsid w:val="00627C2D"/>
    <w:pPr>
      <w:ind w:left="900"/>
    </w:pPr>
    <w:rPr>
      <w:rFonts w:eastAsia="Arial Unicode MS"/>
    </w:rPr>
  </w:style>
  <w:style w:type="paragraph" w:customStyle="1" w:styleId="Paragraph1">
    <w:name w:val="Paragraph1"/>
    <w:basedOn w:val="Normal"/>
    <w:semiHidden/>
    <w:rsid w:val="00627C2D"/>
    <w:pPr>
      <w:spacing w:before="80"/>
      <w:jc w:val="both"/>
    </w:pPr>
    <w:rPr>
      <w:sz w:val="20"/>
      <w:szCs w:val="20"/>
    </w:rPr>
  </w:style>
  <w:style w:type="paragraph" w:customStyle="1" w:styleId="TableText">
    <w:name w:val="Table Text"/>
    <w:rsid w:val="00627C2D"/>
    <w:pPr>
      <w:spacing w:before="40" w:after="40"/>
    </w:pPr>
    <w:rPr>
      <w:lang w:eastAsia="en-US"/>
    </w:rPr>
  </w:style>
  <w:style w:type="paragraph" w:styleId="CommentSubject">
    <w:name w:val="annotation subject"/>
    <w:basedOn w:val="CommentText"/>
    <w:next w:val="CommentText"/>
    <w:semiHidden/>
    <w:rsid w:val="00961BD0"/>
    <w:rPr>
      <w:b/>
      <w:bCs/>
    </w:rPr>
  </w:style>
  <w:style w:type="paragraph" w:styleId="BodyText3">
    <w:name w:val="Body Text 3"/>
    <w:basedOn w:val="Normal"/>
    <w:link w:val="BodyText3Char"/>
    <w:rsid w:val="00627C2D"/>
    <w:pPr>
      <w:spacing w:after="120"/>
      <w:ind w:left="1260"/>
    </w:pPr>
    <w:rPr>
      <w:szCs w:val="22"/>
    </w:rPr>
  </w:style>
  <w:style w:type="paragraph" w:styleId="BodyTextIndent">
    <w:name w:val="Body Text Indent"/>
    <w:basedOn w:val="Normal"/>
    <w:semiHidden/>
    <w:rsid w:val="00627C2D"/>
    <w:pPr>
      <w:autoSpaceDE w:val="0"/>
      <w:autoSpaceDN w:val="0"/>
      <w:adjustRightInd w:val="0"/>
      <w:ind w:left="360"/>
    </w:pPr>
    <w:rPr>
      <w:i/>
      <w:iCs/>
      <w:vanish/>
      <w:color w:val="000080"/>
    </w:rPr>
  </w:style>
  <w:style w:type="paragraph" w:styleId="TOC1">
    <w:name w:val="toc 1"/>
    <w:basedOn w:val="Normal"/>
    <w:next w:val="Normal"/>
    <w:autoRedefine/>
    <w:uiPriority w:val="39"/>
    <w:rsid w:val="00627C2D"/>
    <w:pPr>
      <w:tabs>
        <w:tab w:val="left" w:pos="540"/>
        <w:tab w:val="right" w:leader="dot" w:pos="9350"/>
      </w:tabs>
      <w:ind w:left="540" w:hanging="540"/>
    </w:pPr>
    <w:rPr>
      <w:rFonts w:ascii="Arial" w:hAnsi="Arial"/>
      <w:b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627C2D"/>
    <w:pPr>
      <w:tabs>
        <w:tab w:val="left" w:pos="1080"/>
        <w:tab w:val="right" w:leader="dot" w:pos="9350"/>
      </w:tabs>
      <w:ind w:left="477"/>
    </w:pPr>
    <w:rPr>
      <w:rFonts w:ascii="Arial" w:hAnsi="Arial"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627C2D"/>
    <w:pPr>
      <w:tabs>
        <w:tab w:val="left" w:pos="1440"/>
        <w:tab w:val="right" w:leader="dot" w:pos="9350"/>
      </w:tabs>
      <w:ind w:left="72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627C2D"/>
    <w:pPr>
      <w:ind w:left="720"/>
    </w:pPr>
  </w:style>
  <w:style w:type="paragraph" w:styleId="TOC5">
    <w:name w:val="toc 5"/>
    <w:basedOn w:val="Normal"/>
    <w:next w:val="Normal"/>
    <w:autoRedefine/>
    <w:semiHidden/>
    <w:rsid w:val="00627C2D"/>
    <w:pPr>
      <w:ind w:left="960"/>
    </w:pPr>
  </w:style>
  <w:style w:type="paragraph" w:styleId="TOC6">
    <w:name w:val="toc 6"/>
    <w:basedOn w:val="Normal"/>
    <w:next w:val="Normal"/>
    <w:autoRedefine/>
    <w:semiHidden/>
    <w:rsid w:val="00627C2D"/>
    <w:pPr>
      <w:ind w:left="1200"/>
    </w:pPr>
  </w:style>
  <w:style w:type="paragraph" w:styleId="TOC7">
    <w:name w:val="toc 7"/>
    <w:basedOn w:val="Normal"/>
    <w:next w:val="Normal"/>
    <w:autoRedefine/>
    <w:semiHidden/>
    <w:rsid w:val="00627C2D"/>
    <w:pPr>
      <w:ind w:left="1440"/>
    </w:pPr>
  </w:style>
  <w:style w:type="paragraph" w:styleId="TOC8">
    <w:name w:val="toc 8"/>
    <w:basedOn w:val="Normal"/>
    <w:next w:val="Normal"/>
    <w:autoRedefine/>
    <w:semiHidden/>
    <w:rsid w:val="00627C2D"/>
    <w:pPr>
      <w:ind w:left="1680"/>
    </w:pPr>
  </w:style>
  <w:style w:type="paragraph" w:styleId="TOC9">
    <w:name w:val="toc 9"/>
    <w:basedOn w:val="Normal"/>
    <w:next w:val="Normal"/>
    <w:autoRedefine/>
    <w:semiHidden/>
    <w:rsid w:val="00627C2D"/>
    <w:pPr>
      <w:ind w:left="1920"/>
    </w:pPr>
  </w:style>
  <w:style w:type="character" w:styleId="PageNumber">
    <w:name w:val="page number"/>
    <w:basedOn w:val="DefaultParagraphFont"/>
    <w:rsid w:val="00627C2D"/>
  </w:style>
  <w:style w:type="character" w:styleId="Hyperlink">
    <w:name w:val="Hyperlink"/>
    <w:uiPriority w:val="99"/>
    <w:rsid w:val="00627C2D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627C2D"/>
    <w:pPr>
      <w:autoSpaceDE w:val="0"/>
      <w:autoSpaceDN w:val="0"/>
      <w:adjustRightInd w:val="0"/>
      <w:spacing w:before="360" w:after="360"/>
      <w:jc w:val="center"/>
    </w:pPr>
    <w:rPr>
      <w:rFonts w:ascii="Arial" w:hAnsi="Arial" w:cs="Arial"/>
      <w:b/>
      <w:bCs/>
      <w:sz w:val="32"/>
      <w:szCs w:val="32"/>
    </w:rPr>
  </w:style>
  <w:style w:type="character" w:styleId="FollowedHyperlink">
    <w:name w:val="FollowedHyperlink"/>
    <w:rsid w:val="00627C2D"/>
    <w:rPr>
      <w:color w:val="800080"/>
      <w:u w:val="single"/>
    </w:rPr>
  </w:style>
  <w:style w:type="character" w:customStyle="1" w:styleId="TitleChar">
    <w:name w:val="Title Char"/>
    <w:link w:val="Title"/>
    <w:locked/>
    <w:rsid w:val="006315B5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NormalTableText">
    <w:name w:val="Normal Table Text"/>
    <w:basedOn w:val="Normal"/>
    <w:semiHidden/>
    <w:rsid w:val="00627C2D"/>
    <w:rPr>
      <w:sz w:val="20"/>
      <w:szCs w:val="20"/>
    </w:rPr>
  </w:style>
  <w:style w:type="paragraph" w:customStyle="1" w:styleId="Table">
    <w:name w:val="Table"/>
    <w:basedOn w:val="Normal"/>
    <w:semiHidden/>
    <w:rsid w:val="00627C2D"/>
    <w:pPr>
      <w:tabs>
        <w:tab w:val="left" w:pos="-3420"/>
      </w:tabs>
      <w:spacing w:before="40" w:after="20"/>
    </w:pPr>
    <w:rPr>
      <w:rFonts w:ascii="C Helvetica Condensed" w:hAnsi="C Helvetica Condensed"/>
      <w:sz w:val="20"/>
      <w:szCs w:val="20"/>
    </w:rPr>
  </w:style>
  <w:style w:type="character" w:customStyle="1" w:styleId="st1">
    <w:name w:val="st1"/>
    <w:basedOn w:val="DefaultParagraphFont"/>
    <w:rsid w:val="00702A3D"/>
  </w:style>
  <w:style w:type="paragraph" w:styleId="Caption">
    <w:name w:val="caption"/>
    <w:basedOn w:val="Normal"/>
    <w:next w:val="BodyText"/>
    <w:qFormat/>
    <w:rsid w:val="00627C2D"/>
    <w:pPr>
      <w:keepNext/>
    </w:pPr>
    <w:rPr>
      <w:rFonts w:ascii="Arial" w:hAnsi="Arial"/>
      <w:b/>
      <w:bCs/>
      <w:sz w:val="20"/>
    </w:rPr>
  </w:style>
  <w:style w:type="character" w:styleId="CommentReference">
    <w:name w:val="annotation reference"/>
    <w:semiHidden/>
    <w:rsid w:val="00627C2D"/>
    <w:rPr>
      <w:sz w:val="16"/>
      <w:szCs w:val="16"/>
    </w:rPr>
  </w:style>
  <w:style w:type="paragraph" w:customStyle="1" w:styleId="Header3">
    <w:name w:val="Header 3"/>
    <w:basedOn w:val="Normal"/>
    <w:semiHidden/>
    <w:rsid w:val="00627C2D"/>
    <w:pPr>
      <w:numPr>
        <w:ilvl w:val="2"/>
        <w:numId w:val="4"/>
      </w:numPr>
    </w:pPr>
    <w:rPr>
      <w:rFonts w:ascii="Arial" w:hAnsi="Arial"/>
      <w:b/>
      <w:bCs/>
    </w:rPr>
  </w:style>
  <w:style w:type="paragraph" w:styleId="CommentText">
    <w:name w:val="annotation text"/>
    <w:basedOn w:val="Normal"/>
    <w:semiHidden/>
    <w:rsid w:val="00627C2D"/>
    <w:rPr>
      <w:sz w:val="20"/>
      <w:szCs w:val="20"/>
    </w:rPr>
  </w:style>
  <w:style w:type="paragraph" w:styleId="BodyTextIndent2">
    <w:name w:val="Body Text Indent 2"/>
    <w:basedOn w:val="Normal"/>
    <w:semiHidden/>
    <w:rsid w:val="00627C2D"/>
    <w:pPr>
      <w:tabs>
        <w:tab w:val="left" w:pos="360"/>
      </w:tabs>
      <w:ind w:left="360" w:hanging="360"/>
    </w:pPr>
  </w:style>
  <w:style w:type="character" w:customStyle="1" w:styleId="Heading2Char">
    <w:name w:val="Heading 2 Char"/>
    <w:link w:val="Heading2"/>
    <w:rsid w:val="004C4D35"/>
    <w:rPr>
      <w:rFonts w:ascii="Arial" w:eastAsia="Arial Unicode MS" w:hAnsi="Arial"/>
      <w:b/>
      <w:bCs/>
      <w:sz w:val="22"/>
      <w:szCs w:val="29"/>
      <w:lang w:eastAsia="en-US"/>
    </w:rPr>
  </w:style>
  <w:style w:type="paragraph" w:customStyle="1" w:styleId="Bullet">
    <w:name w:val="Bullet"/>
    <w:basedOn w:val="Normal"/>
    <w:semiHidden/>
    <w:rsid w:val="00627C2D"/>
    <w:pPr>
      <w:ind w:left="720" w:hanging="360"/>
    </w:pPr>
    <w:rPr>
      <w:szCs w:val="20"/>
    </w:rPr>
  </w:style>
  <w:style w:type="paragraph" w:customStyle="1" w:styleId="BulletFirst">
    <w:name w:val="Bullet First"/>
    <w:basedOn w:val="Normal"/>
    <w:next w:val="Bullet"/>
    <w:semiHidden/>
    <w:rsid w:val="00627C2D"/>
    <w:pPr>
      <w:spacing w:before="120"/>
      <w:ind w:left="720" w:hanging="360"/>
    </w:pPr>
    <w:rPr>
      <w:szCs w:val="20"/>
    </w:rPr>
  </w:style>
  <w:style w:type="paragraph" w:customStyle="1" w:styleId="BulletLast">
    <w:name w:val="Bullet Last"/>
    <w:basedOn w:val="Normal"/>
    <w:next w:val="Normal"/>
    <w:semiHidden/>
    <w:rsid w:val="00627C2D"/>
    <w:pPr>
      <w:spacing w:after="120"/>
      <w:ind w:left="720" w:hanging="360"/>
    </w:pPr>
    <w:rPr>
      <w:szCs w:val="20"/>
    </w:rPr>
  </w:style>
  <w:style w:type="paragraph" w:customStyle="1" w:styleId="BulletBoth">
    <w:name w:val="Bullet Both"/>
    <w:basedOn w:val="Bullet"/>
    <w:semiHidden/>
    <w:rsid w:val="00627C2D"/>
    <w:pPr>
      <w:spacing w:before="60" w:after="60"/>
    </w:pPr>
  </w:style>
  <w:style w:type="paragraph" w:styleId="BodyTextIndent3">
    <w:name w:val="Body Text Indent 3"/>
    <w:basedOn w:val="Normal"/>
    <w:semiHidden/>
    <w:rsid w:val="00627C2D"/>
    <w:pPr>
      <w:autoSpaceDE w:val="0"/>
      <w:autoSpaceDN w:val="0"/>
      <w:adjustRightInd w:val="0"/>
      <w:ind w:left="2700" w:hanging="2700"/>
    </w:pPr>
  </w:style>
  <w:style w:type="paragraph" w:customStyle="1" w:styleId="BodyTextHidden2">
    <w:name w:val="Body Text Hidden 2"/>
    <w:basedOn w:val="BodyText2"/>
    <w:semiHidden/>
    <w:rsid w:val="00627C2D"/>
    <w:pPr>
      <w:autoSpaceDE/>
      <w:autoSpaceDN/>
      <w:adjustRightInd/>
    </w:pPr>
    <w:rPr>
      <w:i/>
      <w:vanish/>
      <w:color w:val="000080"/>
    </w:rPr>
  </w:style>
  <w:style w:type="paragraph" w:customStyle="1" w:styleId="BodyTextHidden3">
    <w:name w:val="Body Text Hidden 3"/>
    <w:basedOn w:val="Normal"/>
    <w:semiHidden/>
    <w:rsid w:val="00627C2D"/>
    <w:pPr>
      <w:overflowPunct w:val="0"/>
      <w:autoSpaceDE w:val="0"/>
      <w:autoSpaceDN w:val="0"/>
      <w:adjustRightInd w:val="0"/>
      <w:ind w:left="720"/>
      <w:textAlignment w:val="baseline"/>
    </w:pPr>
    <w:rPr>
      <w:i/>
      <w:vanish/>
      <w:color w:val="000080"/>
      <w:szCs w:val="20"/>
    </w:rPr>
  </w:style>
  <w:style w:type="paragraph" w:customStyle="1" w:styleId="BulletListHidden3">
    <w:name w:val="Bullet List Hidden 3"/>
    <w:basedOn w:val="Normal"/>
    <w:semiHidden/>
    <w:rsid w:val="00627C2D"/>
    <w:pPr>
      <w:numPr>
        <w:numId w:val="1"/>
      </w:numPr>
      <w:overflowPunct w:val="0"/>
      <w:autoSpaceDE w:val="0"/>
      <w:autoSpaceDN w:val="0"/>
      <w:adjustRightInd w:val="0"/>
      <w:textAlignment w:val="baseline"/>
    </w:pPr>
    <w:rPr>
      <w:i/>
      <w:vanish/>
      <w:color w:val="000080"/>
      <w:szCs w:val="20"/>
    </w:rPr>
  </w:style>
  <w:style w:type="paragraph" w:customStyle="1" w:styleId="heading30">
    <w:name w:val="heading3"/>
    <w:basedOn w:val="Normal"/>
    <w:semiHidden/>
    <w:rsid w:val="00627C2D"/>
    <w:pPr>
      <w:numPr>
        <w:numId w:val="3"/>
      </w:numPr>
      <w:overflowPunct w:val="0"/>
      <w:autoSpaceDE w:val="0"/>
      <w:autoSpaceDN w:val="0"/>
      <w:adjustRightInd w:val="0"/>
      <w:jc w:val="right"/>
      <w:textAlignment w:val="baseline"/>
    </w:pPr>
    <w:rPr>
      <w:b/>
      <w:szCs w:val="20"/>
    </w:rPr>
  </w:style>
  <w:style w:type="character" w:styleId="Strong">
    <w:name w:val="Strong"/>
    <w:qFormat/>
    <w:rsid w:val="00627C2D"/>
    <w:rPr>
      <w:b/>
      <w:bCs/>
    </w:rPr>
  </w:style>
  <w:style w:type="paragraph" w:customStyle="1" w:styleId="InstructionalTable">
    <w:name w:val="Instructional Table"/>
    <w:basedOn w:val="Normal"/>
    <w:rsid w:val="00627C2D"/>
    <w:rPr>
      <w:i/>
      <w:color w:val="0000FF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rsid w:val="00627C2D"/>
    <w:rPr>
      <w:sz w:val="20"/>
      <w:szCs w:val="20"/>
    </w:rPr>
  </w:style>
  <w:style w:type="character" w:styleId="FootnoteReference">
    <w:name w:val="footnote reference"/>
    <w:semiHidden/>
    <w:rsid w:val="00627C2D"/>
    <w:rPr>
      <w:vertAlign w:val="superscript"/>
    </w:rPr>
  </w:style>
  <w:style w:type="character" w:styleId="Emphasis">
    <w:name w:val="Emphasis"/>
    <w:qFormat/>
    <w:rsid w:val="00627C2D"/>
    <w:rPr>
      <w:i/>
      <w:iCs/>
    </w:rPr>
  </w:style>
  <w:style w:type="character" w:customStyle="1" w:styleId="BodyTextChar">
    <w:name w:val="Body Text Char"/>
    <w:link w:val="BodyText"/>
    <w:rsid w:val="00627C2D"/>
    <w:rPr>
      <w:iCs/>
      <w:sz w:val="22"/>
      <w:szCs w:val="22"/>
      <w:lang w:val="en-US" w:eastAsia="en-US" w:bidi="ar-SA"/>
    </w:rPr>
  </w:style>
  <w:style w:type="paragraph" w:customStyle="1" w:styleId="InstructionalText3">
    <w:name w:val="Instructional Text 3"/>
    <w:basedOn w:val="InstructionalText1"/>
    <w:next w:val="BodyText3"/>
    <w:rsid w:val="00627C2D"/>
    <w:pPr>
      <w:ind w:left="1260"/>
    </w:pPr>
  </w:style>
  <w:style w:type="paragraph" w:customStyle="1" w:styleId="Contents">
    <w:name w:val="Contents"/>
    <w:basedOn w:val="Subtitle"/>
    <w:rsid w:val="00627C2D"/>
    <w:rPr>
      <w:b/>
      <w:i w:val="0"/>
      <w:sz w:val="22"/>
      <w:szCs w:val="24"/>
    </w:rPr>
  </w:style>
  <w:style w:type="paragraph" w:customStyle="1" w:styleId="Title2">
    <w:name w:val="Title 2"/>
    <w:basedOn w:val="Title"/>
    <w:rsid w:val="00627C2D"/>
    <w:pPr>
      <w:spacing w:before="120" w:after="120"/>
    </w:pPr>
    <w:rPr>
      <w:sz w:val="28"/>
    </w:rPr>
  </w:style>
  <w:style w:type="paragraph" w:customStyle="1" w:styleId="TableHeading">
    <w:name w:val="Table Heading"/>
    <w:basedOn w:val="TableText"/>
    <w:rsid w:val="00627C2D"/>
    <w:rPr>
      <w:rFonts w:ascii="Arial" w:hAnsi="Arial"/>
      <w:b/>
    </w:rPr>
  </w:style>
  <w:style w:type="paragraph" w:customStyle="1" w:styleId="InstructionalText1">
    <w:name w:val="Instructional Text 1"/>
    <w:basedOn w:val="BodyText"/>
    <w:next w:val="BodyText"/>
    <w:link w:val="InstructionalText1Char"/>
    <w:rsid w:val="00627C2D"/>
    <w:pPr>
      <w:keepLines/>
      <w:spacing w:after="120" w:line="240" w:lineRule="atLeast"/>
    </w:pPr>
    <w:rPr>
      <w:i/>
      <w:color w:val="0000FF"/>
      <w:szCs w:val="24"/>
    </w:rPr>
  </w:style>
  <w:style w:type="character" w:customStyle="1" w:styleId="InstructionalTextBold">
    <w:name w:val="Instructional Text Bold"/>
    <w:rsid w:val="00627C2D"/>
    <w:rPr>
      <w:b/>
      <w:bCs/>
      <w:color w:val="0000FF"/>
    </w:rPr>
  </w:style>
  <w:style w:type="paragraph" w:customStyle="1" w:styleId="StyleHeading3TimesNewRoman11pt">
    <w:name w:val="Style Heading 3 + Times New Roman 11 pt"/>
    <w:basedOn w:val="Heading3"/>
    <w:semiHidden/>
    <w:rsid w:val="00627C2D"/>
  </w:style>
  <w:style w:type="paragraph" w:customStyle="1" w:styleId="StyleHeading3TimesNewRoman11pt1">
    <w:name w:val="Style Heading 3 + Times New Roman 11 pt1"/>
    <w:basedOn w:val="Heading3"/>
    <w:semiHidden/>
    <w:rsid w:val="00627C2D"/>
  </w:style>
  <w:style w:type="paragraph" w:customStyle="1" w:styleId="CoverTitleInstructions">
    <w:name w:val="Cover Title Instructions"/>
    <w:basedOn w:val="InstructionalText1"/>
    <w:rsid w:val="00627C2D"/>
    <w:pPr>
      <w:jc w:val="center"/>
    </w:pPr>
    <w:rPr>
      <w:szCs w:val="28"/>
    </w:rPr>
  </w:style>
  <w:style w:type="paragraph" w:customStyle="1" w:styleId="Note1">
    <w:name w:val="Note 1"/>
    <w:basedOn w:val="BodyText"/>
    <w:rsid w:val="00627C2D"/>
    <w:pPr>
      <w:numPr>
        <w:numId w:val="5"/>
      </w:numPr>
      <w:tabs>
        <w:tab w:val="clear" w:pos="1008"/>
        <w:tab w:val="num" w:pos="720"/>
        <w:tab w:val="num" w:pos="900"/>
      </w:tabs>
      <w:ind w:left="720" w:hanging="720"/>
    </w:pPr>
    <w:rPr>
      <w:i/>
    </w:rPr>
  </w:style>
  <w:style w:type="paragraph" w:customStyle="1" w:styleId="InstructionalText2">
    <w:name w:val="Instructional Text 2"/>
    <w:basedOn w:val="InstructionalText1"/>
    <w:next w:val="BodyText2"/>
    <w:link w:val="InstructionalText2Char"/>
    <w:rsid w:val="00627C2D"/>
    <w:pPr>
      <w:ind w:left="720"/>
    </w:pPr>
  </w:style>
  <w:style w:type="character" w:customStyle="1" w:styleId="InstructionalText1Char">
    <w:name w:val="Instructional Text 1 Char"/>
    <w:link w:val="InstructionalText1"/>
    <w:rsid w:val="00627C2D"/>
    <w:rPr>
      <w:i/>
      <w:iCs/>
      <w:color w:val="0000FF"/>
      <w:sz w:val="22"/>
      <w:szCs w:val="24"/>
      <w:lang w:val="en-US" w:eastAsia="en-US" w:bidi="ar-SA"/>
    </w:rPr>
  </w:style>
  <w:style w:type="character" w:customStyle="1" w:styleId="InstructionalText2Char">
    <w:name w:val="Instructional Text 2 Char"/>
    <w:basedOn w:val="InstructionalText1Char"/>
    <w:link w:val="InstructionalText2"/>
    <w:rsid w:val="00627C2D"/>
    <w:rPr>
      <w:i/>
      <w:iCs/>
      <w:color w:val="0000FF"/>
      <w:sz w:val="22"/>
      <w:szCs w:val="24"/>
      <w:lang w:val="en-US" w:eastAsia="en-US" w:bidi="ar-SA"/>
    </w:rPr>
  </w:style>
  <w:style w:type="paragraph" w:customStyle="1" w:styleId="TableSpacer">
    <w:name w:val="Table Spacer"/>
    <w:basedOn w:val="BodyText"/>
    <w:rsid w:val="00627C2D"/>
    <w:rPr>
      <w:sz w:val="16"/>
    </w:rPr>
  </w:style>
  <w:style w:type="paragraph" w:customStyle="1" w:styleId="InstructionalBullet1">
    <w:name w:val="Instructional Bullet 1"/>
    <w:basedOn w:val="Normal"/>
    <w:rsid w:val="00627C2D"/>
    <w:pPr>
      <w:numPr>
        <w:numId w:val="7"/>
      </w:numPr>
      <w:tabs>
        <w:tab w:val="clear" w:pos="720"/>
        <w:tab w:val="num" w:pos="900"/>
      </w:tabs>
      <w:ind w:left="900"/>
    </w:pPr>
    <w:rPr>
      <w:i/>
      <w:color w:val="0000FF"/>
    </w:rPr>
  </w:style>
  <w:style w:type="paragraph" w:customStyle="1" w:styleId="InstructionalBullet2">
    <w:name w:val="Instructional Bullet 2"/>
    <w:basedOn w:val="InstructionalBullet1"/>
    <w:rsid w:val="00627C2D"/>
    <w:pPr>
      <w:tabs>
        <w:tab w:val="clear" w:pos="900"/>
        <w:tab w:val="num" w:pos="1260"/>
      </w:tabs>
      <w:ind w:left="1260"/>
    </w:pPr>
  </w:style>
  <w:style w:type="paragraph" w:customStyle="1" w:styleId="InstructionalBullet3">
    <w:name w:val="Instructional Bullet 3"/>
    <w:basedOn w:val="InstructionalBullet1"/>
    <w:rsid w:val="00627C2D"/>
    <w:pPr>
      <w:tabs>
        <w:tab w:val="num" w:pos="1620"/>
      </w:tabs>
      <w:ind w:left="1620"/>
    </w:pPr>
  </w:style>
  <w:style w:type="paragraph" w:customStyle="1" w:styleId="BodyBullet1">
    <w:name w:val="Body Bullet 1"/>
    <w:basedOn w:val="BodyText"/>
    <w:rsid w:val="00627C2D"/>
    <w:pPr>
      <w:numPr>
        <w:numId w:val="8"/>
      </w:numPr>
      <w:tabs>
        <w:tab w:val="clear" w:pos="1080"/>
        <w:tab w:val="num" w:pos="900"/>
      </w:tabs>
      <w:ind w:left="900"/>
    </w:pPr>
  </w:style>
  <w:style w:type="paragraph" w:customStyle="1" w:styleId="BodyBullet2">
    <w:name w:val="Body Bullet 2"/>
    <w:basedOn w:val="BodyText"/>
    <w:rsid w:val="00627C2D"/>
    <w:pPr>
      <w:numPr>
        <w:numId w:val="10"/>
      </w:numPr>
      <w:tabs>
        <w:tab w:val="clear" w:pos="1800"/>
        <w:tab w:val="num" w:pos="1260"/>
      </w:tabs>
      <w:ind w:left="1260"/>
    </w:pPr>
  </w:style>
  <w:style w:type="paragraph" w:customStyle="1" w:styleId="BodyBullet3">
    <w:name w:val="Body Bullet 3"/>
    <w:basedOn w:val="BodyText"/>
    <w:rsid w:val="00627C2D"/>
    <w:pPr>
      <w:numPr>
        <w:numId w:val="9"/>
      </w:numPr>
      <w:tabs>
        <w:tab w:val="clear" w:pos="1080"/>
        <w:tab w:val="num" w:pos="1620"/>
      </w:tabs>
      <w:ind w:left="1440" w:hanging="180"/>
    </w:pPr>
  </w:style>
  <w:style w:type="table" w:styleId="TableGrid">
    <w:name w:val="Table Grid"/>
    <w:basedOn w:val="TableNormal"/>
    <w:semiHidden/>
    <w:rsid w:val="00627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Numbered1">
    <w:name w:val="Body Numbered 1"/>
    <w:basedOn w:val="Normal"/>
    <w:rsid w:val="00627C2D"/>
    <w:pPr>
      <w:keepNext/>
      <w:keepLines/>
      <w:numPr>
        <w:numId w:val="12"/>
      </w:numPr>
      <w:tabs>
        <w:tab w:val="clear" w:pos="1260"/>
        <w:tab w:val="num" w:pos="900"/>
      </w:tabs>
      <w:ind w:left="900"/>
    </w:pPr>
    <w:rPr>
      <w:rFonts w:eastAsia="Arial Unicode MS"/>
    </w:rPr>
  </w:style>
  <w:style w:type="paragraph" w:customStyle="1" w:styleId="BodyNumbered2">
    <w:name w:val="Body Numbered 2"/>
    <w:basedOn w:val="Normal"/>
    <w:rsid w:val="00627C2D"/>
    <w:pPr>
      <w:keepNext/>
      <w:keepLines/>
      <w:numPr>
        <w:numId w:val="13"/>
      </w:numPr>
    </w:pPr>
    <w:rPr>
      <w:rFonts w:eastAsia="Arial Unicode MS"/>
    </w:rPr>
  </w:style>
  <w:style w:type="paragraph" w:customStyle="1" w:styleId="BodyNumbered3">
    <w:name w:val="Body Numbered 3"/>
    <w:basedOn w:val="Normal"/>
    <w:rsid w:val="00627C2D"/>
    <w:pPr>
      <w:keepNext/>
      <w:keepLines/>
      <w:tabs>
        <w:tab w:val="num" w:pos="1620"/>
      </w:tabs>
      <w:ind w:left="1620" w:hanging="360"/>
    </w:pPr>
    <w:rPr>
      <w:rFonts w:eastAsia="Arial Unicode MS"/>
    </w:rPr>
  </w:style>
  <w:style w:type="paragraph" w:customStyle="1" w:styleId="BodyLettered1">
    <w:name w:val="Body Lettered 1"/>
    <w:basedOn w:val="Normal"/>
    <w:rsid w:val="00627C2D"/>
    <w:pPr>
      <w:keepNext/>
      <w:keepLines/>
      <w:numPr>
        <w:numId w:val="15"/>
      </w:numPr>
      <w:tabs>
        <w:tab w:val="clear" w:pos="288"/>
        <w:tab w:val="num" w:pos="1260"/>
      </w:tabs>
      <w:ind w:left="1260" w:hanging="360"/>
    </w:pPr>
  </w:style>
  <w:style w:type="paragraph" w:customStyle="1" w:styleId="BodyLettered2">
    <w:name w:val="Body Lettered 2"/>
    <w:basedOn w:val="Normal"/>
    <w:rsid w:val="00627C2D"/>
    <w:pPr>
      <w:keepNext/>
      <w:keepLines/>
      <w:numPr>
        <w:numId w:val="16"/>
      </w:numPr>
      <w:tabs>
        <w:tab w:val="clear" w:pos="288"/>
        <w:tab w:val="num" w:pos="1620"/>
      </w:tabs>
      <w:ind w:left="1620" w:hanging="360"/>
    </w:pPr>
  </w:style>
  <w:style w:type="paragraph" w:customStyle="1" w:styleId="BodyLettered3">
    <w:name w:val="Body Lettered 3"/>
    <w:basedOn w:val="Normal"/>
    <w:rsid w:val="00627C2D"/>
    <w:pPr>
      <w:keepNext/>
      <w:keepLines/>
      <w:numPr>
        <w:numId w:val="17"/>
      </w:numPr>
      <w:tabs>
        <w:tab w:val="clear" w:pos="288"/>
        <w:tab w:val="num" w:pos="1980"/>
      </w:tabs>
      <w:ind w:left="1980" w:hanging="360"/>
    </w:pPr>
  </w:style>
  <w:style w:type="numbering" w:styleId="111111">
    <w:name w:val="Outline List 2"/>
    <w:basedOn w:val="NoList"/>
    <w:semiHidden/>
    <w:rsid w:val="00627C2D"/>
    <w:pPr>
      <w:numPr>
        <w:numId w:val="18"/>
      </w:numPr>
    </w:pPr>
  </w:style>
  <w:style w:type="numbering" w:styleId="1ai">
    <w:name w:val="Outline List 1"/>
    <w:basedOn w:val="NoList"/>
    <w:semiHidden/>
    <w:rsid w:val="00627C2D"/>
    <w:pPr>
      <w:numPr>
        <w:numId w:val="19"/>
      </w:numPr>
    </w:pPr>
  </w:style>
  <w:style w:type="numbering" w:styleId="ArticleSection">
    <w:name w:val="Outline List 3"/>
    <w:basedOn w:val="NoList"/>
    <w:semiHidden/>
    <w:rsid w:val="00627C2D"/>
    <w:pPr>
      <w:numPr>
        <w:numId w:val="20"/>
      </w:numPr>
    </w:pPr>
  </w:style>
  <w:style w:type="paragraph" w:styleId="BlockText">
    <w:name w:val="Block Text"/>
    <w:basedOn w:val="Normal"/>
    <w:semiHidden/>
    <w:rsid w:val="00627C2D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627C2D"/>
    <w:pPr>
      <w:autoSpaceDE/>
      <w:autoSpaceDN/>
      <w:adjustRightInd/>
      <w:spacing w:after="120"/>
      <w:ind w:left="0" w:firstLine="210"/>
    </w:pPr>
    <w:rPr>
      <w:iCs w:val="0"/>
      <w:szCs w:val="24"/>
    </w:rPr>
  </w:style>
  <w:style w:type="paragraph" w:styleId="BodyTextFirstIndent2">
    <w:name w:val="Body Text First Indent 2"/>
    <w:basedOn w:val="BodyTextIndent"/>
    <w:semiHidden/>
    <w:rsid w:val="00627C2D"/>
    <w:pPr>
      <w:autoSpaceDE/>
      <w:autoSpaceDN/>
      <w:adjustRightInd/>
      <w:spacing w:after="120"/>
      <w:ind w:firstLine="210"/>
    </w:pPr>
    <w:rPr>
      <w:i w:val="0"/>
      <w:iCs w:val="0"/>
      <w:vanish w:val="0"/>
      <w:color w:val="auto"/>
    </w:rPr>
  </w:style>
  <w:style w:type="paragraph" w:styleId="Closing">
    <w:name w:val="Closing"/>
    <w:basedOn w:val="Normal"/>
    <w:semiHidden/>
    <w:rsid w:val="00627C2D"/>
    <w:pPr>
      <w:ind w:left="4320"/>
    </w:pPr>
  </w:style>
  <w:style w:type="paragraph" w:styleId="E-mailSignature">
    <w:name w:val="E-mail Signature"/>
    <w:basedOn w:val="Normal"/>
    <w:semiHidden/>
    <w:rsid w:val="00627C2D"/>
  </w:style>
  <w:style w:type="paragraph" w:styleId="EnvelopeAddress">
    <w:name w:val="envelope address"/>
    <w:basedOn w:val="Normal"/>
    <w:semiHidden/>
    <w:rsid w:val="00627C2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627C2D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semiHidden/>
    <w:rsid w:val="00627C2D"/>
  </w:style>
  <w:style w:type="paragraph" w:styleId="HTMLAddress">
    <w:name w:val="HTML Address"/>
    <w:basedOn w:val="Normal"/>
    <w:semiHidden/>
    <w:rsid w:val="00627C2D"/>
    <w:rPr>
      <w:i/>
      <w:iCs/>
    </w:rPr>
  </w:style>
  <w:style w:type="character" w:styleId="HTMLCite">
    <w:name w:val="HTML Cite"/>
    <w:semiHidden/>
    <w:rsid w:val="00627C2D"/>
    <w:rPr>
      <w:i/>
      <w:iCs/>
    </w:rPr>
  </w:style>
  <w:style w:type="character" w:styleId="HTMLCode">
    <w:name w:val="HTML Code"/>
    <w:semiHidden/>
    <w:rsid w:val="00627C2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627C2D"/>
    <w:rPr>
      <w:i/>
      <w:iCs/>
    </w:rPr>
  </w:style>
  <w:style w:type="character" w:styleId="HTMLKeyboard">
    <w:name w:val="HTML Keyboard"/>
    <w:semiHidden/>
    <w:rsid w:val="00627C2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627C2D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627C2D"/>
    <w:rPr>
      <w:rFonts w:ascii="Courier New" w:hAnsi="Courier New" w:cs="Courier New"/>
    </w:rPr>
  </w:style>
  <w:style w:type="character" w:styleId="HTMLTypewriter">
    <w:name w:val="HTML Typewriter"/>
    <w:semiHidden/>
    <w:rsid w:val="00627C2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627C2D"/>
    <w:rPr>
      <w:i/>
      <w:iCs/>
    </w:rPr>
  </w:style>
  <w:style w:type="character" w:styleId="LineNumber">
    <w:name w:val="line number"/>
    <w:basedOn w:val="DefaultParagraphFont"/>
    <w:semiHidden/>
    <w:rsid w:val="00627C2D"/>
  </w:style>
  <w:style w:type="paragraph" w:styleId="List">
    <w:name w:val="List"/>
    <w:basedOn w:val="Normal"/>
    <w:semiHidden/>
    <w:rsid w:val="00627C2D"/>
    <w:pPr>
      <w:ind w:left="360" w:hanging="360"/>
    </w:pPr>
  </w:style>
  <w:style w:type="paragraph" w:styleId="List2">
    <w:name w:val="List 2"/>
    <w:basedOn w:val="Normal"/>
    <w:semiHidden/>
    <w:rsid w:val="00627C2D"/>
    <w:pPr>
      <w:ind w:left="720" w:hanging="360"/>
    </w:pPr>
  </w:style>
  <w:style w:type="paragraph" w:styleId="List3">
    <w:name w:val="List 3"/>
    <w:basedOn w:val="Normal"/>
    <w:semiHidden/>
    <w:rsid w:val="00627C2D"/>
    <w:pPr>
      <w:ind w:left="1080" w:hanging="360"/>
    </w:pPr>
  </w:style>
  <w:style w:type="paragraph" w:styleId="List4">
    <w:name w:val="List 4"/>
    <w:basedOn w:val="Normal"/>
    <w:semiHidden/>
    <w:rsid w:val="00627C2D"/>
    <w:pPr>
      <w:ind w:left="1440" w:hanging="360"/>
    </w:pPr>
  </w:style>
  <w:style w:type="paragraph" w:styleId="List5">
    <w:name w:val="List 5"/>
    <w:basedOn w:val="Normal"/>
    <w:semiHidden/>
    <w:rsid w:val="00627C2D"/>
    <w:pPr>
      <w:ind w:left="1800" w:hanging="360"/>
    </w:pPr>
  </w:style>
  <w:style w:type="paragraph" w:styleId="ListBullet">
    <w:name w:val="List Bullet"/>
    <w:basedOn w:val="Normal"/>
    <w:autoRedefine/>
    <w:semiHidden/>
    <w:rsid w:val="00627C2D"/>
    <w:pPr>
      <w:numPr>
        <w:numId w:val="11"/>
      </w:numPr>
    </w:pPr>
  </w:style>
  <w:style w:type="paragraph" w:styleId="ListBullet2">
    <w:name w:val="List Bullet 2"/>
    <w:basedOn w:val="Normal"/>
    <w:autoRedefine/>
    <w:semiHidden/>
    <w:rsid w:val="00627C2D"/>
    <w:pPr>
      <w:numPr>
        <w:numId w:val="2"/>
      </w:numPr>
    </w:pPr>
  </w:style>
  <w:style w:type="paragraph" w:styleId="ListBullet3">
    <w:name w:val="List Bullet 3"/>
    <w:basedOn w:val="Normal"/>
    <w:autoRedefine/>
    <w:semiHidden/>
    <w:rsid w:val="00627C2D"/>
    <w:pPr>
      <w:numPr>
        <w:numId w:val="21"/>
      </w:numPr>
    </w:pPr>
  </w:style>
  <w:style w:type="paragraph" w:styleId="ListBullet4">
    <w:name w:val="List Bullet 4"/>
    <w:basedOn w:val="Normal"/>
    <w:autoRedefine/>
    <w:semiHidden/>
    <w:rsid w:val="00627C2D"/>
    <w:pPr>
      <w:numPr>
        <w:numId w:val="22"/>
      </w:numPr>
    </w:pPr>
  </w:style>
  <w:style w:type="paragraph" w:styleId="ListBullet5">
    <w:name w:val="List Bullet 5"/>
    <w:basedOn w:val="Normal"/>
    <w:autoRedefine/>
    <w:semiHidden/>
    <w:rsid w:val="00627C2D"/>
    <w:pPr>
      <w:numPr>
        <w:numId w:val="23"/>
      </w:numPr>
    </w:pPr>
  </w:style>
  <w:style w:type="paragraph" w:styleId="ListContinue">
    <w:name w:val="List Continue"/>
    <w:basedOn w:val="Normal"/>
    <w:semiHidden/>
    <w:rsid w:val="00627C2D"/>
    <w:pPr>
      <w:spacing w:after="120"/>
      <w:ind w:left="360"/>
    </w:pPr>
  </w:style>
  <w:style w:type="paragraph" w:styleId="ListContinue2">
    <w:name w:val="List Continue 2"/>
    <w:basedOn w:val="Normal"/>
    <w:semiHidden/>
    <w:rsid w:val="00627C2D"/>
    <w:pPr>
      <w:spacing w:after="120"/>
      <w:ind w:left="720"/>
    </w:pPr>
  </w:style>
  <w:style w:type="paragraph" w:styleId="ListContinue3">
    <w:name w:val="List Continue 3"/>
    <w:basedOn w:val="Normal"/>
    <w:semiHidden/>
    <w:rsid w:val="00627C2D"/>
    <w:pPr>
      <w:spacing w:after="120"/>
      <w:ind w:left="1080"/>
    </w:pPr>
  </w:style>
  <w:style w:type="paragraph" w:styleId="ListContinue4">
    <w:name w:val="List Continue 4"/>
    <w:basedOn w:val="Normal"/>
    <w:semiHidden/>
    <w:rsid w:val="00627C2D"/>
    <w:pPr>
      <w:spacing w:after="120"/>
      <w:ind w:left="1440"/>
    </w:pPr>
  </w:style>
  <w:style w:type="paragraph" w:styleId="ListContinue5">
    <w:name w:val="List Continue 5"/>
    <w:basedOn w:val="Normal"/>
    <w:semiHidden/>
    <w:rsid w:val="00627C2D"/>
    <w:pPr>
      <w:spacing w:after="120"/>
      <w:ind w:left="1800"/>
    </w:pPr>
  </w:style>
  <w:style w:type="paragraph" w:styleId="ListNumber">
    <w:name w:val="List Number"/>
    <w:basedOn w:val="Normal"/>
    <w:semiHidden/>
    <w:rsid w:val="00627C2D"/>
    <w:pPr>
      <w:numPr>
        <w:numId w:val="24"/>
      </w:numPr>
    </w:pPr>
  </w:style>
  <w:style w:type="paragraph" w:styleId="ListNumber2">
    <w:name w:val="List Number 2"/>
    <w:basedOn w:val="Normal"/>
    <w:semiHidden/>
    <w:rsid w:val="00627C2D"/>
    <w:pPr>
      <w:numPr>
        <w:numId w:val="25"/>
      </w:numPr>
    </w:pPr>
  </w:style>
  <w:style w:type="paragraph" w:styleId="ListNumber3">
    <w:name w:val="List Number 3"/>
    <w:basedOn w:val="Normal"/>
    <w:semiHidden/>
    <w:rsid w:val="00627C2D"/>
    <w:pPr>
      <w:numPr>
        <w:numId w:val="26"/>
      </w:numPr>
    </w:pPr>
  </w:style>
  <w:style w:type="paragraph" w:styleId="ListNumber4">
    <w:name w:val="List Number 4"/>
    <w:basedOn w:val="Normal"/>
    <w:semiHidden/>
    <w:rsid w:val="00627C2D"/>
    <w:pPr>
      <w:numPr>
        <w:numId w:val="27"/>
      </w:numPr>
    </w:pPr>
  </w:style>
  <w:style w:type="paragraph" w:styleId="ListNumber5">
    <w:name w:val="List Number 5"/>
    <w:basedOn w:val="Normal"/>
    <w:semiHidden/>
    <w:rsid w:val="00627C2D"/>
    <w:pPr>
      <w:numPr>
        <w:numId w:val="28"/>
      </w:numPr>
    </w:pPr>
  </w:style>
  <w:style w:type="paragraph" w:styleId="MessageHeader">
    <w:name w:val="Message Header"/>
    <w:basedOn w:val="Normal"/>
    <w:semiHidden/>
    <w:rsid w:val="00627C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semiHidden/>
    <w:rsid w:val="00627C2D"/>
    <w:rPr>
      <w:sz w:val="24"/>
    </w:rPr>
  </w:style>
  <w:style w:type="paragraph" w:styleId="NormalIndent">
    <w:name w:val="Normal Indent"/>
    <w:basedOn w:val="Normal"/>
    <w:semiHidden/>
    <w:rsid w:val="00627C2D"/>
    <w:pPr>
      <w:ind w:left="720"/>
    </w:pPr>
  </w:style>
  <w:style w:type="paragraph" w:styleId="NoteHeading">
    <w:name w:val="Note Heading"/>
    <w:basedOn w:val="Normal"/>
    <w:next w:val="Normal"/>
    <w:semiHidden/>
    <w:rsid w:val="00627C2D"/>
  </w:style>
  <w:style w:type="paragraph" w:styleId="PlainText">
    <w:name w:val="Plain Text"/>
    <w:basedOn w:val="Normal"/>
    <w:semiHidden/>
    <w:rsid w:val="00627C2D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627C2D"/>
  </w:style>
  <w:style w:type="paragraph" w:styleId="Signature">
    <w:name w:val="Signature"/>
    <w:basedOn w:val="Normal"/>
    <w:semiHidden/>
    <w:rsid w:val="00627C2D"/>
    <w:pPr>
      <w:ind w:left="4320"/>
    </w:pPr>
  </w:style>
  <w:style w:type="table" w:styleId="Table3Deffects1">
    <w:name w:val="Table 3D effects 1"/>
    <w:basedOn w:val="TableNormal"/>
    <w:semiHidden/>
    <w:rsid w:val="00627C2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27C2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27C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27C2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27C2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27C2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27C2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27C2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27C2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27C2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27C2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27C2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27C2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27C2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27C2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27C2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27C2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627C2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27C2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27C2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27C2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27C2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27C2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27C2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27C2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27C2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27C2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27C2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27C2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27C2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27C2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27C2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27C2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27C2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27C2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27C2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27C2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27C2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27C2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27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27C2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27C2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27C2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structionalText4">
    <w:name w:val="Instructional Text 4"/>
    <w:basedOn w:val="InstructionalText1"/>
    <w:rsid w:val="00627C2D"/>
    <w:pPr>
      <w:ind w:left="1620"/>
    </w:pPr>
  </w:style>
  <w:style w:type="paragraph" w:customStyle="1" w:styleId="BodyText4">
    <w:name w:val="Body Text 4"/>
    <w:basedOn w:val="BodyText3"/>
    <w:rsid w:val="00627C2D"/>
    <w:pPr>
      <w:ind w:left="1620"/>
    </w:pPr>
    <w:rPr>
      <w:rFonts w:eastAsia="Arial Unicode MS"/>
    </w:rPr>
  </w:style>
  <w:style w:type="paragraph" w:styleId="ListParagraph">
    <w:name w:val="List Paragraph"/>
    <w:basedOn w:val="Normal"/>
    <w:qFormat/>
    <w:rsid w:val="0022220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2F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66FD"/>
    <w:rPr>
      <w:rFonts w:ascii="Arial" w:eastAsia="Arial Unicode MS" w:hAnsi="Arial"/>
      <w:b/>
      <w:bCs/>
      <w:color w:val="000000"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933E1C"/>
    <w:rPr>
      <w:rFonts w:ascii="Arial" w:eastAsia="Arial Unicode MS" w:hAnsi="Arial" w:cs="Arial"/>
      <w:b/>
      <w:bCs/>
      <w:sz w:val="22"/>
      <w:szCs w:val="26"/>
      <w:lang w:eastAsia="en-US"/>
    </w:rPr>
  </w:style>
  <w:style w:type="character" w:customStyle="1" w:styleId="BodyText3Char">
    <w:name w:val="Body Text 3 Char"/>
    <w:basedOn w:val="DefaultParagraphFont"/>
    <w:link w:val="BodyText3"/>
    <w:rsid w:val="00933E1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e.rit.edu/~royalflush/documents/SAD.doc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faculty.csupueblo.edu/rick.huff/cis432/sad-onlinecateringservice.doc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.rit.edu/~raindelay/Documents/Artifacts/Software%20Architecture%20Document.doc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yperlink" Target="https://projects.cecs.pdx.edu/attachments/download/3146/Software_Architecture_Document.docx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AC934-5833-4A9B-A35B-B580D669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 Template</vt:lpstr>
    </vt:vector>
  </TitlesOfParts>
  <Company>Office of Enterprise Development</Company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 Template</dc:title>
  <dc:subject>software architecture document</dc:subject>
  <dc:creator>Process Management</dc:creator>
  <cp:keywords>architecture, design, software</cp:keywords>
  <cp:lastModifiedBy>Tien Vo Xuan</cp:lastModifiedBy>
  <cp:revision>2</cp:revision>
  <cp:lastPrinted>2019-04-30T03:27:00Z</cp:lastPrinted>
  <dcterms:created xsi:type="dcterms:W3CDTF">2019-04-30T03:28:00Z</dcterms:created>
  <dcterms:modified xsi:type="dcterms:W3CDTF">2019-04-30T03:28:00Z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cope">
    <vt:lpwstr/>
  </property>
  <property fmtid="{D5CDD505-2E9C-101B-9397-08002B2CF9AE}" pid="4" name="Category0">
    <vt:lpwstr/>
  </property>
</Properties>
</file>